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A66E" w14:textId="77777777" w:rsidR="00B73CC0" w:rsidRDefault="00972935">
      <w:pPr>
        <w:pBdr>
          <w:bottom w:val="single" w:sz="6" w:space="0" w:color="FFFFFF"/>
        </w:pBdr>
        <w:spacing w:line="346" w:lineRule="atLeast"/>
        <w:jc w:val="center"/>
        <w:rPr>
          <w:rFonts w:ascii="Calibri (Headings)" w:eastAsia="Calibri (Headings)" w:hAnsi="Calibri (Headings)" w:cs="Calibri (Headings)"/>
          <w:b/>
          <w:bCs/>
          <w:smallCaps/>
          <w:sz w:val="35"/>
          <w:szCs w:val="35"/>
        </w:rPr>
      </w:pPr>
      <w:r>
        <w:rPr>
          <w:rFonts w:ascii="Calibri (Headings)" w:eastAsia="Calibri (Headings)" w:hAnsi="Calibri (Headings)" w:cs="Calibri (Headings)"/>
          <w:b/>
          <w:bCs/>
          <w:smallCaps/>
          <w:sz w:val="35"/>
          <w:szCs w:val="35"/>
        </w:rPr>
        <w:t>NURIA DIAZ MUNOZ</w:t>
      </w:r>
    </w:p>
    <w:p w14:paraId="52CFA632" w14:textId="17553485" w:rsidR="00B73CC0" w:rsidRDefault="00972935">
      <w:pPr>
        <w:pBdr>
          <w:bottom w:val="single" w:sz="6" w:space="0" w:color="FFFFFF"/>
        </w:pBdr>
        <w:spacing w:line="220" w:lineRule="atLeast"/>
        <w:jc w:val="center"/>
        <w:rPr>
          <w:rFonts w:ascii="Calibri" w:eastAsia="Calibri" w:hAnsi="Calibri" w:cs="Calibri"/>
          <w:sz w:val="22"/>
          <w:szCs w:val="22"/>
        </w:rPr>
      </w:pPr>
      <w:r>
        <w:rPr>
          <w:rFonts w:ascii="Calibri (Headings)" w:eastAsia="Calibri (Headings)" w:hAnsi="Calibri (Headings)" w:cs="Calibri (Headings)"/>
          <w:sz w:val="22"/>
          <w:szCs w:val="22"/>
        </w:rPr>
        <w:t>nuritadiaz@gmail.com </w:t>
      </w:r>
      <w:r>
        <w:rPr>
          <w:rFonts w:ascii="Calibri (Headings)" w:eastAsia="Calibri (Headings)" w:hAnsi="Calibri (Headings)" w:cs="Calibri (Headings)"/>
          <w:color w:val="000000"/>
          <w:sz w:val="22"/>
          <w:szCs w:val="22"/>
        </w:rPr>
        <w:t>| </w:t>
      </w:r>
      <w:r>
        <w:rPr>
          <w:rFonts w:ascii="Calibri (Headings)" w:eastAsia="Calibri (Headings)" w:hAnsi="Calibri (Headings)" w:cs="Calibri (Headings)"/>
          <w:sz w:val="22"/>
          <w:szCs w:val="22"/>
        </w:rPr>
        <w:t>857</w:t>
      </w:r>
      <w:r>
        <w:rPr>
          <w:rFonts w:ascii="Calibri (Headings)" w:eastAsia="Calibri (Headings)" w:hAnsi="Calibri (Headings)" w:cs="Calibri (Headings)"/>
          <w:sz w:val="22"/>
          <w:szCs w:val="22"/>
        </w:rPr>
        <w:noBreakHyphen/>
        <w:t>205</w:t>
      </w:r>
      <w:r>
        <w:rPr>
          <w:rFonts w:ascii="Calibri (Headings)" w:eastAsia="Calibri (Headings)" w:hAnsi="Calibri (Headings)" w:cs="Calibri (Headings)"/>
          <w:sz w:val="22"/>
          <w:szCs w:val="22"/>
        </w:rPr>
        <w:noBreakHyphen/>
        <w:t>7493</w:t>
      </w:r>
    </w:p>
    <w:p w14:paraId="0327BD03" w14:textId="77777777" w:rsidR="00B73CC0" w:rsidRDefault="00972935">
      <w:pPr>
        <w:pBdr>
          <w:bottom w:val="single" w:sz="6" w:space="0" w:color="FFFFFF"/>
        </w:pBdr>
        <w:spacing w:line="220" w:lineRule="atLeast"/>
        <w:jc w:val="center"/>
        <w:rPr>
          <w:rFonts w:ascii="Calibri" w:eastAsia="Calibri" w:hAnsi="Calibri" w:cs="Calibri"/>
          <w:sz w:val="22"/>
          <w:szCs w:val="22"/>
        </w:rPr>
      </w:pPr>
      <w:r>
        <w:rPr>
          <w:rFonts w:ascii="Calibri (Headings)" w:eastAsia="Calibri (Headings)" w:hAnsi="Calibri (Headings)" w:cs="Calibri (Headings)"/>
          <w:sz w:val="22"/>
          <w:szCs w:val="22"/>
        </w:rPr>
        <w:t>https://www.linkedin.com/in/nuria</w:t>
      </w:r>
      <w:r>
        <w:rPr>
          <w:rFonts w:ascii="Calibri (Headings)" w:eastAsia="Calibri (Headings)" w:hAnsi="Calibri (Headings)" w:cs="Calibri (Headings)"/>
          <w:sz w:val="22"/>
          <w:szCs w:val="22"/>
        </w:rPr>
        <w:noBreakHyphen/>
        <w:t>diaz</w:t>
      </w:r>
      <w:r>
        <w:rPr>
          <w:rFonts w:ascii="Calibri (Headings)" w:eastAsia="Calibri (Headings)" w:hAnsi="Calibri (Headings)" w:cs="Calibri (Headings)"/>
          <w:sz w:val="22"/>
          <w:szCs w:val="22"/>
        </w:rPr>
        <w:noBreakHyphen/>
        <w:t>74725216a/</w:t>
      </w:r>
    </w:p>
    <w:p w14:paraId="268ABE55" w14:textId="77777777" w:rsidR="00B73CC0" w:rsidRDefault="00B73CC0">
      <w:pPr>
        <w:rPr>
          <w:rFonts w:ascii="Calibri" w:eastAsia="Calibri" w:hAnsi="Calibri" w:cs="Calibri"/>
          <w:sz w:val="22"/>
          <w:szCs w:val="22"/>
        </w:rPr>
      </w:pPr>
    </w:p>
    <w:p w14:paraId="33B49D19" w14:textId="77777777" w:rsidR="00B73CC0" w:rsidRDefault="00972935">
      <w:pPr>
        <w:pBdr>
          <w:bottom w:val="single" w:sz="6" w:space="2" w:color="000000"/>
        </w:pBdr>
        <w:spacing w:before="60" w:line="220" w:lineRule="atLeast"/>
        <w:rPr>
          <w:rFonts w:ascii="Calibri" w:eastAsia="Calibri" w:hAnsi="Calibri" w:cs="Calibri"/>
          <w:b/>
          <w:bCs/>
          <w:caps/>
          <w:sz w:val="22"/>
          <w:szCs w:val="22"/>
        </w:rPr>
      </w:pPr>
      <w:r>
        <w:rPr>
          <w:rFonts w:ascii="Calibri" w:eastAsia="Calibri" w:hAnsi="Calibri" w:cs="Calibri"/>
          <w:b/>
          <w:bCs/>
          <w:caps/>
          <w:sz w:val="22"/>
          <w:szCs w:val="22"/>
        </w:rPr>
        <w:t>education</w:t>
      </w:r>
    </w:p>
    <w:p w14:paraId="32FB86E0" w14:textId="77777777" w:rsidR="00B73CC0" w:rsidRDefault="00972935">
      <w:pPr>
        <w:tabs>
          <w:tab w:val="right" w:pos="10050"/>
        </w:tabs>
        <w:spacing w:line="220" w:lineRule="atLeast"/>
        <w:rPr>
          <w:rStyle w:val="fs13fw6"/>
          <w:rFonts w:ascii="Calibri" w:eastAsia="Calibri" w:hAnsi="Calibri" w:cs="Calibri"/>
          <w:b/>
          <w:bCs/>
          <w:sz w:val="22"/>
          <w:szCs w:val="22"/>
        </w:rPr>
      </w:pPr>
      <w:r>
        <w:rPr>
          <w:rStyle w:val="fs13fw6overflow-hidden"/>
          <w:rFonts w:ascii="Calibri" w:eastAsia="Calibri" w:hAnsi="Calibri" w:cs="Calibri"/>
          <w:b/>
          <w:bCs/>
          <w:sz w:val="22"/>
          <w:szCs w:val="22"/>
        </w:rPr>
        <w:t>The George Washington University</w:t>
      </w:r>
      <w:r>
        <w:rPr>
          <w:rStyle w:val="fs13fw6"/>
          <w:rFonts w:ascii="Calibri" w:eastAsia="Calibri" w:hAnsi="Calibri" w:cs="Calibri"/>
          <w:b/>
          <w:bCs/>
          <w:sz w:val="22"/>
          <w:szCs w:val="22"/>
        </w:rPr>
        <w:tab/>
      </w:r>
      <w:r>
        <w:rPr>
          <w:rStyle w:val="fs13fw6overflow-hidden"/>
          <w:rFonts w:ascii="Calibri" w:eastAsia="Calibri" w:hAnsi="Calibri" w:cs="Calibri"/>
          <w:b/>
          <w:bCs/>
          <w:sz w:val="22"/>
          <w:szCs w:val="22"/>
        </w:rPr>
        <w:t>Washington, DC</w:t>
      </w:r>
    </w:p>
    <w:p w14:paraId="7671FB17" w14:textId="77777777" w:rsidR="00B73CC0" w:rsidRDefault="00972935">
      <w:pPr>
        <w:tabs>
          <w:tab w:val="right" w:pos="10050"/>
        </w:tabs>
        <w:spacing w:line="220" w:lineRule="atLeast"/>
        <w:rPr>
          <w:rStyle w:val="fs13fw6"/>
          <w:rFonts w:ascii="Calibri" w:eastAsia="Calibri" w:hAnsi="Calibri" w:cs="Calibri"/>
          <w:b/>
          <w:bCs/>
          <w:sz w:val="22"/>
          <w:szCs w:val="22"/>
        </w:rPr>
      </w:pPr>
      <w:r>
        <w:rPr>
          <w:rStyle w:val="fs13fw6overflow-hidden"/>
          <w:rFonts w:ascii="Calibri" w:eastAsia="Calibri" w:hAnsi="Calibri" w:cs="Calibri"/>
          <w:b/>
          <w:bCs/>
          <w:sz w:val="22"/>
          <w:szCs w:val="22"/>
        </w:rPr>
        <w:t>Bachelor of Arts in Journalism and Mass Communication</w:t>
      </w:r>
      <w:r>
        <w:rPr>
          <w:rStyle w:val="fs13fw6"/>
          <w:rFonts w:ascii="Calibri" w:eastAsia="Calibri" w:hAnsi="Calibri" w:cs="Calibri"/>
          <w:b/>
          <w:bCs/>
          <w:sz w:val="22"/>
          <w:szCs w:val="22"/>
        </w:rPr>
        <w:tab/>
      </w:r>
      <w:r>
        <w:rPr>
          <w:rStyle w:val="fs13fw6overflow-hidden"/>
          <w:rFonts w:ascii="Calibri" w:eastAsia="Calibri" w:hAnsi="Calibri" w:cs="Calibri"/>
          <w:b/>
          <w:bCs/>
          <w:sz w:val="22"/>
          <w:szCs w:val="22"/>
        </w:rPr>
        <w:t>May 2024</w:t>
      </w:r>
    </w:p>
    <w:p w14:paraId="4A7EAC03" w14:textId="06181D4A" w:rsidR="00B73CC0" w:rsidRPr="00D762D7" w:rsidRDefault="00972935" w:rsidP="00D762D7">
      <w:pPr>
        <w:numPr>
          <w:ilvl w:val="0"/>
          <w:numId w:val="1"/>
        </w:numPr>
        <w:spacing w:after="60" w:line="220" w:lineRule="atLeast"/>
        <w:ind w:left="780" w:hanging="252"/>
        <w:rPr>
          <w:rFonts w:ascii="Calibri" w:eastAsia="Calibri" w:hAnsi="Calibri" w:cs="Calibri"/>
          <w:sz w:val="22"/>
          <w:szCs w:val="22"/>
        </w:rPr>
      </w:pPr>
      <w:r>
        <w:rPr>
          <w:rFonts w:ascii="Calibri" w:eastAsia="Calibri" w:hAnsi="Calibri" w:cs="Calibri"/>
          <w:sz w:val="22"/>
          <w:szCs w:val="22"/>
        </w:rPr>
        <w:t>Dean's List Fall 2020</w:t>
      </w:r>
      <w:r w:rsidR="00D762D7">
        <w:rPr>
          <w:rFonts w:ascii="Calibri" w:eastAsia="Calibri" w:hAnsi="Calibri" w:cs="Calibri"/>
          <w:sz w:val="22"/>
          <w:szCs w:val="22"/>
        </w:rPr>
        <w:t>, Spring 2020, Spring 2022</w:t>
      </w:r>
      <w:r>
        <w:rPr>
          <w:rFonts w:ascii="Calibri" w:eastAsia="Calibri" w:hAnsi="Calibri" w:cs="Calibri"/>
          <w:sz w:val="22"/>
          <w:szCs w:val="22"/>
        </w:rPr>
        <w:t>; Good Academic Standing; 3.</w:t>
      </w:r>
      <w:r w:rsidR="00242678">
        <w:rPr>
          <w:rFonts w:ascii="Calibri" w:eastAsia="Calibri" w:hAnsi="Calibri" w:cs="Calibri"/>
          <w:sz w:val="22"/>
          <w:szCs w:val="22"/>
        </w:rPr>
        <w:t>79</w:t>
      </w:r>
      <w:r w:rsidR="00595D8B">
        <w:rPr>
          <w:rFonts w:ascii="Calibri" w:eastAsia="Calibri" w:hAnsi="Calibri" w:cs="Calibri"/>
          <w:sz w:val="22"/>
          <w:szCs w:val="22"/>
        </w:rPr>
        <w:t xml:space="preserve"> </w:t>
      </w:r>
      <w:r>
        <w:rPr>
          <w:rFonts w:ascii="Calibri" w:eastAsia="Calibri" w:hAnsi="Calibri" w:cs="Calibri"/>
          <w:sz w:val="22"/>
          <w:szCs w:val="22"/>
        </w:rPr>
        <w:t>GPA</w:t>
      </w:r>
    </w:p>
    <w:p w14:paraId="7899C029" w14:textId="77777777" w:rsidR="00B73CC0" w:rsidRDefault="00972935">
      <w:pPr>
        <w:pBdr>
          <w:bottom w:val="single" w:sz="6" w:space="2" w:color="000000"/>
        </w:pBdr>
        <w:spacing w:before="60" w:line="220" w:lineRule="atLeast"/>
        <w:rPr>
          <w:rFonts w:ascii="Calibri" w:eastAsia="Calibri" w:hAnsi="Calibri" w:cs="Calibri"/>
          <w:b/>
          <w:bCs/>
          <w:caps/>
          <w:sz w:val="22"/>
          <w:szCs w:val="22"/>
        </w:rPr>
      </w:pPr>
      <w:r>
        <w:rPr>
          <w:rFonts w:ascii="Calibri" w:eastAsia="Calibri" w:hAnsi="Calibri" w:cs="Calibri"/>
          <w:b/>
          <w:bCs/>
          <w:caps/>
          <w:sz w:val="22"/>
          <w:szCs w:val="22"/>
        </w:rPr>
        <w:t>experience</w:t>
      </w:r>
    </w:p>
    <w:p w14:paraId="543AB565" w14:textId="474FE8A8" w:rsidR="002B3584" w:rsidRDefault="002B3584" w:rsidP="00595D8B">
      <w:pPr>
        <w:tabs>
          <w:tab w:val="left" w:pos="8883"/>
        </w:tabs>
        <w:spacing w:line="220" w:lineRule="atLeast"/>
        <w:rPr>
          <w:rStyle w:val="fs13fw6overflow-hidden"/>
          <w:rFonts w:ascii="Calibri" w:eastAsia="Calibri" w:hAnsi="Calibri" w:cs="Calibri"/>
          <w:b/>
          <w:bCs/>
          <w:sz w:val="22"/>
          <w:szCs w:val="22"/>
        </w:rPr>
      </w:pPr>
      <w:r>
        <w:rPr>
          <w:rStyle w:val="fs13fw6overflow-hidden"/>
          <w:rFonts w:ascii="Calibri" w:eastAsia="Calibri" w:hAnsi="Calibri" w:cs="Calibri"/>
          <w:b/>
          <w:bCs/>
          <w:sz w:val="22"/>
          <w:szCs w:val="22"/>
        </w:rPr>
        <w:t xml:space="preserve">C-Span  Education Relations intern                                                                                                         </w:t>
      </w:r>
      <w:r w:rsidR="001F3688">
        <w:rPr>
          <w:rStyle w:val="fs13fw6overflow-hidden"/>
          <w:rFonts w:ascii="Calibri" w:eastAsia="Calibri" w:hAnsi="Calibri" w:cs="Calibri"/>
          <w:b/>
          <w:bCs/>
          <w:sz w:val="22"/>
          <w:szCs w:val="22"/>
        </w:rPr>
        <w:t xml:space="preserve">    </w:t>
      </w:r>
      <w:r>
        <w:rPr>
          <w:rStyle w:val="fs13fw6overflow-hidden"/>
          <w:rFonts w:ascii="Calibri" w:eastAsia="Calibri" w:hAnsi="Calibri" w:cs="Calibri"/>
          <w:b/>
          <w:bCs/>
          <w:sz w:val="22"/>
          <w:szCs w:val="22"/>
        </w:rPr>
        <w:t xml:space="preserve"> January- </w:t>
      </w:r>
      <w:r w:rsidR="001F3688">
        <w:rPr>
          <w:rStyle w:val="fs13fw6overflow-hidden"/>
          <w:rFonts w:ascii="Calibri" w:eastAsia="Calibri" w:hAnsi="Calibri" w:cs="Calibri"/>
          <w:b/>
          <w:bCs/>
          <w:sz w:val="22"/>
          <w:szCs w:val="22"/>
        </w:rPr>
        <w:t>April</w:t>
      </w:r>
      <w:r>
        <w:rPr>
          <w:rStyle w:val="fs13fw6overflow-hidden"/>
          <w:rFonts w:ascii="Calibri" w:eastAsia="Calibri" w:hAnsi="Calibri" w:cs="Calibri"/>
          <w:b/>
          <w:bCs/>
          <w:sz w:val="22"/>
          <w:szCs w:val="22"/>
        </w:rPr>
        <w:t xml:space="preserve"> </w:t>
      </w:r>
    </w:p>
    <w:p w14:paraId="70BAD394" w14:textId="1177CEB8" w:rsidR="002B3584" w:rsidRDefault="002B3584" w:rsidP="002B3584">
      <w:pPr>
        <w:pStyle w:val="ListParagraph"/>
        <w:numPr>
          <w:ilvl w:val="0"/>
          <w:numId w:val="10"/>
        </w:numPr>
        <w:tabs>
          <w:tab w:val="left" w:pos="8883"/>
        </w:tabs>
        <w:spacing w:line="220" w:lineRule="atLeast"/>
        <w:rPr>
          <w:rFonts w:ascii="Calibri" w:eastAsia="Calibri" w:hAnsi="Calibri" w:cs="Calibri"/>
          <w:b/>
          <w:bCs/>
          <w:sz w:val="22"/>
          <w:szCs w:val="22"/>
          <w:lang w:val="en"/>
        </w:rPr>
      </w:pPr>
      <w:r w:rsidRPr="002B3584">
        <w:rPr>
          <w:rFonts w:ascii="Calibri" w:eastAsia="Calibri" w:hAnsi="Calibri" w:cs="Calibri"/>
          <w:b/>
          <w:bCs/>
          <w:sz w:val="22"/>
          <w:szCs w:val="22"/>
          <w:lang w:val="en"/>
        </w:rPr>
        <w:t>Create educational plans for high school students on topics of the standardized test Advanced Placement</w:t>
      </w:r>
      <w:r>
        <w:rPr>
          <w:rFonts w:ascii="Calibri" w:eastAsia="Calibri" w:hAnsi="Calibri" w:cs="Calibri"/>
          <w:b/>
          <w:bCs/>
          <w:sz w:val="22"/>
          <w:szCs w:val="22"/>
          <w:lang w:val="en"/>
        </w:rPr>
        <w:t xml:space="preserve">. </w:t>
      </w:r>
    </w:p>
    <w:p w14:paraId="40BCBD44" w14:textId="77777777" w:rsidR="002B3584" w:rsidRDefault="002B3584" w:rsidP="002B3584">
      <w:pPr>
        <w:pStyle w:val="ListParagraph"/>
        <w:numPr>
          <w:ilvl w:val="0"/>
          <w:numId w:val="10"/>
        </w:numPr>
        <w:tabs>
          <w:tab w:val="left" w:pos="8883"/>
        </w:tabs>
        <w:spacing w:line="220" w:lineRule="atLeast"/>
        <w:rPr>
          <w:rFonts w:ascii="Calibri" w:eastAsia="Calibri" w:hAnsi="Calibri" w:cs="Calibri"/>
          <w:b/>
          <w:bCs/>
          <w:sz w:val="22"/>
          <w:szCs w:val="22"/>
          <w:lang w:val="en"/>
        </w:rPr>
      </w:pPr>
      <w:r w:rsidRPr="002B3584">
        <w:rPr>
          <w:rFonts w:ascii="Calibri" w:eastAsia="Calibri" w:hAnsi="Calibri" w:cs="Calibri"/>
          <w:b/>
          <w:bCs/>
          <w:sz w:val="22"/>
          <w:szCs w:val="22"/>
          <w:lang w:val="en"/>
        </w:rPr>
        <w:t xml:space="preserve"> Help prepare an educational podcast for middle school students that discusses the history of the United States government. </w:t>
      </w:r>
    </w:p>
    <w:p w14:paraId="090D25F1" w14:textId="45803E24" w:rsidR="002B3584" w:rsidRPr="002B3584" w:rsidRDefault="002B3584" w:rsidP="002B3584">
      <w:pPr>
        <w:pStyle w:val="ListParagraph"/>
        <w:numPr>
          <w:ilvl w:val="0"/>
          <w:numId w:val="10"/>
        </w:numPr>
        <w:tabs>
          <w:tab w:val="left" w:pos="8883"/>
        </w:tabs>
        <w:spacing w:line="220" w:lineRule="atLeast"/>
        <w:rPr>
          <w:rStyle w:val="fs13fw6overflow-hidden"/>
          <w:rFonts w:ascii="Calibri" w:eastAsia="Calibri" w:hAnsi="Calibri" w:cs="Calibri"/>
          <w:b/>
          <w:bCs/>
          <w:sz w:val="22"/>
          <w:szCs w:val="22"/>
          <w:lang w:val="en"/>
        </w:rPr>
      </w:pPr>
      <w:r w:rsidRPr="002B3584">
        <w:rPr>
          <w:rFonts w:ascii="Calibri" w:eastAsia="Calibri" w:hAnsi="Calibri" w:cs="Calibri"/>
          <w:b/>
          <w:bCs/>
          <w:sz w:val="22"/>
          <w:szCs w:val="22"/>
          <w:lang w:val="en"/>
        </w:rPr>
        <w:t xml:space="preserve">Help prepare the statistics for the </w:t>
      </w:r>
      <w:proofErr w:type="spellStart"/>
      <w:r w:rsidRPr="002B3584">
        <w:rPr>
          <w:rFonts w:ascii="Calibri" w:eastAsia="Calibri" w:hAnsi="Calibri" w:cs="Calibri"/>
          <w:b/>
          <w:bCs/>
          <w:sz w:val="22"/>
          <w:szCs w:val="22"/>
          <w:lang w:val="en"/>
        </w:rPr>
        <w:t>Studentgram</w:t>
      </w:r>
      <w:proofErr w:type="spellEnd"/>
      <w:r w:rsidRPr="002B3584">
        <w:rPr>
          <w:rFonts w:ascii="Calibri" w:eastAsia="Calibri" w:hAnsi="Calibri" w:cs="Calibri"/>
          <w:b/>
          <w:bCs/>
          <w:sz w:val="22"/>
          <w:szCs w:val="22"/>
          <w:lang w:val="en"/>
        </w:rPr>
        <w:t xml:space="preserve"> competition in which students submit videos according to the theme of the year, also help judge the videos.</w:t>
      </w:r>
    </w:p>
    <w:p w14:paraId="7530422C" w14:textId="1DB40C14" w:rsidR="00595D8B" w:rsidRDefault="00595D8B" w:rsidP="00595D8B">
      <w:pPr>
        <w:tabs>
          <w:tab w:val="left" w:pos="8883"/>
        </w:tabs>
        <w:spacing w:line="220" w:lineRule="atLeast"/>
        <w:rPr>
          <w:rStyle w:val="fs13fw6overflow-hidden"/>
          <w:rFonts w:ascii="Calibri" w:eastAsia="Calibri" w:hAnsi="Calibri" w:cs="Calibri"/>
          <w:b/>
          <w:bCs/>
          <w:sz w:val="22"/>
          <w:szCs w:val="22"/>
        </w:rPr>
      </w:pPr>
      <w:r>
        <w:rPr>
          <w:rStyle w:val="fs13fw6overflow-hidden"/>
          <w:rFonts w:ascii="Calibri" w:eastAsia="Calibri" w:hAnsi="Calibri" w:cs="Calibri"/>
          <w:b/>
          <w:bCs/>
          <w:sz w:val="22"/>
          <w:szCs w:val="22"/>
        </w:rPr>
        <w:t>NBC</w:t>
      </w:r>
      <w:r w:rsidR="00C266DB">
        <w:rPr>
          <w:rStyle w:val="fs13fw6overflow-hidden"/>
          <w:rFonts w:ascii="Calibri" w:eastAsia="Calibri" w:hAnsi="Calibri" w:cs="Calibri"/>
          <w:b/>
          <w:bCs/>
          <w:sz w:val="22"/>
          <w:szCs w:val="22"/>
        </w:rPr>
        <w:t>4 Washington</w:t>
      </w:r>
      <w:r>
        <w:rPr>
          <w:rStyle w:val="fs13fw6overflow-hidden"/>
          <w:rFonts w:ascii="Calibri" w:eastAsia="Calibri" w:hAnsi="Calibri" w:cs="Calibri"/>
          <w:b/>
          <w:bCs/>
          <w:sz w:val="22"/>
          <w:szCs w:val="22"/>
        </w:rPr>
        <w:t xml:space="preserve">                                                                                                                            September 6 -</w:t>
      </w:r>
      <w:r w:rsidR="001F3688">
        <w:rPr>
          <w:rStyle w:val="fs13fw6overflow-hidden"/>
          <w:rFonts w:ascii="Calibri" w:eastAsia="Calibri" w:hAnsi="Calibri" w:cs="Calibri"/>
          <w:b/>
          <w:bCs/>
          <w:sz w:val="22"/>
          <w:szCs w:val="22"/>
        </w:rPr>
        <w:t>December</w:t>
      </w:r>
      <w:r>
        <w:rPr>
          <w:rStyle w:val="fs13fw6overflow-hidden"/>
          <w:rFonts w:ascii="Calibri" w:eastAsia="Calibri" w:hAnsi="Calibri" w:cs="Calibri"/>
          <w:b/>
          <w:bCs/>
          <w:sz w:val="22"/>
          <w:szCs w:val="22"/>
        </w:rPr>
        <w:t xml:space="preserve"> </w:t>
      </w:r>
    </w:p>
    <w:p w14:paraId="3A68D84F" w14:textId="7FDD100C" w:rsidR="00595D8B" w:rsidRPr="00433BFB" w:rsidRDefault="00433BFB" w:rsidP="00433BFB">
      <w:pPr>
        <w:pStyle w:val="ListParagraph"/>
        <w:numPr>
          <w:ilvl w:val="0"/>
          <w:numId w:val="9"/>
        </w:numPr>
        <w:tabs>
          <w:tab w:val="right" w:pos="10050"/>
        </w:tabs>
        <w:spacing w:line="220" w:lineRule="atLeast"/>
        <w:rPr>
          <w:rStyle w:val="fs13fw6overflow-hidden"/>
          <w:rFonts w:ascii="Calibri" w:eastAsia="Calibri" w:hAnsi="Calibri" w:cs="Calibri"/>
          <w:b/>
          <w:bCs/>
          <w:sz w:val="22"/>
          <w:szCs w:val="22"/>
        </w:rPr>
      </w:pPr>
      <w:r>
        <w:rPr>
          <w:rStyle w:val="fs13fw6overflow-hidden"/>
          <w:rFonts w:ascii="Calibri" w:eastAsia="Calibri" w:hAnsi="Calibri" w:cs="Calibri"/>
          <w:sz w:val="22"/>
          <w:szCs w:val="22"/>
        </w:rPr>
        <w:t xml:space="preserve">Report on local and national news, gather research and work between the Sports, Telemundo and NBC4 departments. </w:t>
      </w:r>
    </w:p>
    <w:p w14:paraId="4BDE5E23" w14:textId="57678BBE" w:rsidR="00ED13C5" w:rsidRDefault="00ED13C5" w:rsidP="00D50733">
      <w:pPr>
        <w:tabs>
          <w:tab w:val="right" w:pos="10050"/>
        </w:tabs>
        <w:spacing w:line="220" w:lineRule="atLeast"/>
        <w:rPr>
          <w:rStyle w:val="fs13fw6overflow-hidden"/>
          <w:rFonts w:ascii="Calibri" w:eastAsia="Calibri" w:hAnsi="Calibri" w:cs="Calibri"/>
          <w:b/>
          <w:bCs/>
          <w:sz w:val="22"/>
          <w:szCs w:val="22"/>
        </w:rPr>
      </w:pPr>
      <w:r>
        <w:rPr>
          <w:rStyle w:val="fs13fw6overflow-hidden"/>
          <w:rFonts w:ascii="Calibri" w:eastAsia="Calibri" w:hAnsi="Calibri" w:cs="Calibri"/>
          <w:b/>
          <w:bCs/>
          <w:sz w:val="22"/>
          <w:szCs w:val="22"/>
        </w:rPr>
        <w:t xml:space="preserve">PolitiFact </w:t>
      </w:r>
    </w:p>
    <w:p w14:paraId="0AAD8B09" w14:textId="23C30EBD" w:rsidR="00ED13C5" w:rsidRDefault="00ED13C5" w:rsidP="00ED13C5">
      <w:pPr>
        <w:tabs>
          <w:tab w:val="right" w:pos="10050"/>
        </w:tabs>
        <w:spacing w:line="220" w:lineRule="atLeast"/>
        <w:rPr>
          <w:rStyle w:val="fs13fw6"/>
          <w:rFonts w:ascii="Calibri" w:eastAsia="Calibri" w:hAnsi="Calibri" w:cs="Calibri"/>
          <w:b/>
          <w:bCs/>
          <w:sz w:val="22"/>
          <w:szCs w:val="22"/>
        </w:rPr>
      </w:pPr>
      <w:r>
        <w:rPr>
          <w:rStyle w:val="fs13fw6overflow-hidden"/>
          <w:rFonts w:ascii="Calibri" w:eastAsia="Calibri" w:hAnsi="Calibri" w:cs="Calibri"/>
          <w:b/>
          <w:bCs/>
          <w:sz w:val="22"/>
          <w:szCs w:val="22"/>
        </w:rPr>
        <w:t>Emma Bowen Fellow Intern</w:t>
      </w:r>
      <w:r>
        <w:rPr>
          <w:rStyle w:val="fs13fw6"/>
          <w:rFonts w:ascii="Calibri" w:eastAsia="Calibri" w:hAnsi="Calibri" w:cs="Calibri"/>
          <w:b/>
          <w:bCs/>
          <w:sz w:val="22"/>
          <w:szCs w:val="22"/>
        </w:rPr>
        <w:tab/>
      </w:r>
      <w:r>
        <w:rPr>
          <w:rStyle w:val="fs13fw6overflow-hidden"/>
          <w:rFonts w:ascii="Calibri" w:eastAsia="Calibri" w:hAnsi="Calibri" w:cs="Calibri"/>
          <w:b/>
          <w:bCs/>
          <w:sz w:val="22"/>
          <w:szCs w:val="22"/>
        </w:rPr>
        <w:t>June 2022 - Present</w:t>
      </w:r>
    </w:p>
    <w:p w14:paraId="3EBB9C74" w14:textId="16181A35" w:rsidR="00ED13C5" w:rsidRDefault="00D978B9" w:rsidP="00ED13C5">
      <w:pPr>
        <w:numPr>
          <w:ilvl w:val="0"/>
          <w:numId w:val="3"/>
        </w:numPr>
        <w:spacing w:line="220" w:lineRule="atLeast"/>
        <w:ind w:left="780" w:hanging="252"/>
        <w:rPr>
          <w:rFonts w:ascii="Calibri" w:eastAsia="Calibri" w:hAnsi="Calibri" w:cs="Calibri"/>
          <w:sz w:val="22"/>
          <w:szCs w:val="22"/>
        </w:rPr>
      </w:pPr>
      <w:r>
        <w:rPr>
          <w:rFonts w:ascii="Calibri" w:eastAsia="Calibri" w:hAnsi="Calibri" w:cs="Calibri"/>
          <w:sz w:val="22"/>
          <w:szCs w:val="22"/>
        </w:rPr>
        <w:t xml:space="preserve">Fact-check </w:t>
      </w:r>
      <w:r w:rsidR="00D762D7">
        <w:rPr>
          <w:rFonts w:ascii="Calibri" w:eastAsia="Calibri" w:hAnsi="Calibri" w:cs="Calibri"/>
          <w:sz w:val="22"/>
          <w:szCs w:val="22"/>
        </w:rPr>
        <w:t>S</w:t>
      </w:r>
      <w:r>
        <w:rPr>
          <w:rFonts w:ascii="Calibri" w:eastAsia="Calibri" w:hAnsi="Calibri" w:cs="Calibri"/>
          <w:sz w:val="22"/>
          <w:szCs w:val="22"/>
        </w:rPr>
        <w:t>panish social media posts</w:t>
      </w:r>
      <w:r w:rsidR="00D762D7">
        <w:rPr>
          <w:rFonts w:ascii="Calibri" w:eastAsia="Calibri" w:hAnsi="Calibri" w:cs="Calibri"/>
          <w:sz w:val="22"/>
          <w:szCs w:val="22"/>
        </w:rPr>
        <w:t>, Fact-check misinformation, write enterprise stories and write article</w:t>
      </w:r>
      <w:r w:rsidR="00E9659B">
        <w:rPr>
          <w:rFonts w:ascii="Calibri" w:eastAsia="Calibri" w:hAnsi="Calibri" w:cs="Calibri"/>
          <w:sz w:val="22"/>
          <w:szCs w:val="22"/>
        </w:rPr>
        <w:t>s</w:t>
      </w:r>
      <w:r w:rsidR="00D762D7">
        <w:rPr>
          <w:rFonts w:ascii="Calibri" w:eastAsia="Calibri" w:hAnsi="Calibri" w:cs="Calibri"/>
          <w:sz w:val="22"/>
          <w:szCs w:val="22"/>
        </w:rPr>
        <w:t xml:space="preserve"> on state and federal policy. </w:t>
      </w:r>
    </w:p>
    <w:p w14:paraId="413D16B9" w14:textId="42F854EA" w:rsidR="00B73CC0" w:rsidRPr="00D50733" w:rsidRDefault="00972935" w:rsidP="00D50733">
      <w:pPr>
        <w:tabs>
          <w:tab w:val="right" w:pos="10050"/>
        </w:tabs>
        <w:spacing w:line="220" w:lineRule="atLeast"/>
        <w:rPr>
          <w:rFonts w:ascii="Calibri" w:eastAsia="Calibri" w:hAnsi="Calibri" w:cs="Calibri"/>
          <w:b/>
          <w:bCs/>
          <w:sz w:val="22"/>
          <w:szCs w:val="22"/>
        </w:rPr>
      </w:pPr>
      <w:r>
        <w:rPr>
          <w:rStyle w:val="fs13fw6overflow-hidden"/>
          <w:rFonts w:ascii="Calibri" w:eastAsia="Calibri" w:hAnsi="Calibri" w:cs="Calibri"/>
          <w:b/>
          <w:bCs/>
          <w:sz w:val="22"/>
          <w:szCs w:val="22"/>
        </w:rPr>
        <w:t>GW Hatchet</w:t>
      </w:r>
      <w:r>
        <w:rPr>
          <w:rStyle w:val="fs13fw6"/>
          <w:rFonts w:ascii="Calibri" w:eastAsia="Calibri" w:hAnsi="Calibri" w:cs="Calibri"/>
          <w:b/>
          <w:bCs/>
          <w:sz w:val="22"/>
          <w:szCs w:val="22"/>
        </w:rPr>
        <w:tab/>
      </w:r>
      <w:r>
        <w:rPr>
          <w:rStyle w:val="fs13fw6overflow-hidden"/>
          <w:rFonts w:ascii="Calibri" w:eastAsia="Calibri" w:hAnsi="Calibri" w:cs="Calibri"/>
          <w:b/>
          <w:bCs/>
          <w:sz w:val="22"/>
          <w:szCs w:val="22"/>
        </w:rPr>
        <w:t>Washington, D.C.</w:t>
      </w:r>
      <w:r>
        <w:rPr>
          <w:rFonts w:ascii="Calibri" w:eastAsia="Calibri" w:hAnsi="Calibri" w:cs="Calibri"/>
          <w:sz w:val="22"/>
          <w:szCs w:val="22"/>
        </w:rPr>
        <w:t> </w:t>
      </w:r>
    </w:p>
    <w:p w14:paraId="5F9D7D7D" w14:textId="6212998F" w:rsidR="00B73CC0" w:rsidRDefault="003A1EA9">
      <w:pPr>
        <w:tabs>
          <w:tab w:val="right" w:pos="10050"/>
        </w:tabs>
        <w:spacing w:line="220" w:lineRule="atLeast"/>
        <w:rPr>
          <w:rStyle w:val="fs13fw6"/>
          <w:rFonts w:ascii="Calibri" w:eastAsia="Calibri" w:hAnsi="Calibri" w:cs="Calibri"/>
          <w:b/>
          <w:bCs/>
          <w:sz w:val="22"/>
          <w:szCs w:val="22"/>
        </w:rPr>
      </w:pPr>
      <w:r>
        <w:rPr>
          <w:rStyle w:val="fs13fw6overflow-hidden"/>
          <w:rFonts w:ascii="Calibri" w:eastAsia="Calibri" w:hAnsi="Calibri" w:cs="Calibri"/>
          <w:b/>
          <w:bCs/>
          <w:sz w:val="22"/>
          <w:szCs w:val="22"/>
        </w:rPr>
        <w:t xml:space="preserve">Sports Editor, </w:t>
      </w:r>
      <w:r w:rsidR="00972935">
        <w:rPr>
          <w:rStyle w:val="fs13fw6overflow-hidden"/>
          <w:rFonts w:ascii="Calibri" w:eastAsia="Calibri" w:hAnsi="Calibri" w:cs="Calibri"/>
          <w:b/>
          <w:bCs/>
          <w:sz w:val="22"/>
          <w:szCs w:val="22"/>
        </w:rPr>
        <w:t xml:space="preserve">Sports Contributing Editor, Editorial Board Members, </w:t>
      </w:r>
      <w:r w:rsidR="00254A4E">
        <w:rPr>
          <w:rStyle w:val="fs13fw6overflow-hidden"/>
          <w:rFonts w:ascii="Calibri" w:eastAsia="Calibri" w:hAnsi="Calibri" w:cs="Calibri"/>
          <w:b/>
          <w:bCs/>
          <w:sz w:val="22"/>
          <w:szCs w:val="22"/>
        </w:rPr>
        <w:t xml:space="preserve">Staff </w:t>
      </w:r>
      <w:r w:rsidR="00972935">
        <w:rPr>
          <w:rStyle w:val="fs13fw6overflow-hidden"/>
          <w:rFonts w:ascii="Calibri" w:eastAsia="Calibri" w:hAnsi="Calibri" w:cs="Calibri"/>
          <w:b/>
          <w:bCs/>
          <w:sz w:val="22"/>
          <w:szCs w:val="22"/>
        </w:rPr>
        <w:t>Writer</w:t>
      </w:r>
      <w:r w:rsidR="00972935">
        <w:rPr>
          <w:rStyle w:val="fs13fw6"/>
          <w:rFonts w:ascii="Calibri" w:eastAsia="Calibri" w:hAnsi="Calibri" w:cs="Calibri"/>
          <w:b/>
          <w:bCs/>
          <w:sz w:val="22"/>
          <w:szCs w:val="22"/>
        </w:rPr>
        <w:tab/>
      </w:r>
      <w:r w:rsidR="00972935">
        <w:rPr>
          <w:rStyle w:val="fs13fw6overflow-hidden"/>
          <w:rFonts w:ascii="Calibri" w:eastAsia="Calibri" w:hAnsi="Calibri" w:cs="Calibri"/>
          <w:b/>
          <w:bCs/>
          <w:sz w:val="22"/>
          <w:szCs w:val="22"/>
        </w:rPr>
        <w:t xml:space="preserve">April 2021 </w:t>
      </w:r>
      <w:r w:rsidR="001F3688">
        <w:rPr>
          <w:rStyle w:val="fs13fw6overflow-hidden"/>
          <w:rFonts w:ascii="Calibri" w:eastAsia="Calibri" w:hAnsi="Calibri" w:cs="Calibri"/>
          <w:b/>
          <w:bCs/>
          <w:sz w:val="22"/>
          <w:szCs w:val="22"/>
        </w:rPr>
        <w:t>–</w:t>
      </w:r>
      <w:r w:rsidR="00972935">
        <w:rPr>
          <w:rStyle w:val="fs13fw6overflow-hidden"/>
          <w:rFonts w:ascii="Calibri" w:eastAsia="Calibri" w:hAnsi="Calibri" w:cs="Calibri"/>
          <w:b/>
          <w:bCs/>
          <w:sz w:val="22"/>
          <w:szCs w:val="22"/>
        </w:rPr>
        <w:t xml:space="preserve"> </w:t>
      </w:r>
      <w:r w:rsidR="001F3688">
        <w:rPr>
          <w:rStyle w:val="fs13fw6overflow-hidden"/>
          <w:rFonts w:ascii="Calibri" w:eastAsia="Calibri" w:hAnsi="Calibri" w:cs="Calibri"/>
          <w:b/>
          <w:bCs/>
          <w:sz w:val="22"/>
          <w:szCs w:val="22"/>
        </w:rPr>
        <w:t>Present</w:t>
      </w:r>
    </w:p>
    <w:p w14:paraId="37E40CC9" w14:textId="77777777" w:rsidR="00B73CC0" w:rsidRDefault="00972935">
      <w:pPr>
        <w:numPr>
          <w:ilvl w:val="0"/>
          <w:numId w:val="3"/>
        </w:numPr>
        <w:spacing w:line="220" w:lineRule="atLeast"/>
        <w:ind w:left="780" w:hanging="252"/>
        <w:rPr>
          <w:rFonts w:ascii="Calibri" w:eastAsia="Calibri" w:hAnsi="Calibri" w:cs="Calibri"/>
          <w:sz w:val="22"/>
          <w:szCs w:val="22"/>
        </w:rPr>
      </w:pPr>
      <w:r>
        <w:rPr>
          <w:rFonts w:ascii="Calibri" w:eastAsia="Calibri" w:hAnsi="Calibri" w:cs="Calibri"/>
          <w:sz w:val="22"/>
          <w:szCs w:val="22"/>
        </w:rPr>
        <w:t>Lead the logistics of the sports section by working on pitches for the week, setting up interviews, authoring the front and top of the page, writing articles for the section, and making sure all reporters are comfortable with work.</w:t>
      </w:r>
    </w:p>
    <w:p w14:paraId="42CB55D5" w14:textId="258EDF6B" w:rsidR="00B73CC0" w:rsidRDefault="00972935">
      <w:pPr>
        <w:numPr>
          <w:ilvl w:val="0"/>
          <w:numId w:val="3"/>
        </w:numPr>
        <w:spacing w:line="220" w:lineRule="atLeast"/>
        <w:ind w:left="780" w:hanging="252"/>
        <w:rPr>
          <w:rFonts w:ascii="Calibri" w:eastAsia="Calibri" w:hAnsi="Calibri" w:cs="Calibri"/>
          <w:sz w:val="22"/>
          <w:szCs w:val="22"/>
        </w:rPr>
      </w:pPr>
      <w:r>
        <w:rPr>
          <w:rFonts w:ascii="Calibri" w:eastAsia="Calibri" w:hAnsi="Calibri" w:cs="Calibri"/>
          <w:sz w:val="22"/>
          <w:szCs w:val="22"/>
        </w:rPr>
        <w:t xml:space="preserve">Created weekly news stories for the academics </w:t>
      </w:r>
      <w:r w:rsidR="00B46203">
        <w:rPr>
          <w:rFonts w:ascii="Calibri" w:eastAsia="Calibri" w:hAnsi="Calibri" w:cs="Calibri"/>
          <w:sz w:val="22"/>
          <w:szCs w:val="22"/>
        </w:rPr>
        <w:t xml:space="preserve">beat and helped </w:t>
      </w:r>
      <w:r>
        <w:rPr>
          <w:rFonts w:ascii="Calibri" w:eastAsia="Calibri" w:hAnsi="Calibri" w:cs="Calibri"/>
          <w:sz w:val="22"/>
          <w:szCs w:val="22"/>
        </w:rPr>
        <w:t>train new reporters</w:t>
      </w:r>
      <w:r w:rsidR="00B46203">
        <w:rPr>
          <w:rFonts w:ascii="Calibri" w:eastAsia="Calibri" w:hAnsi="Calibri" w:cs="Calibri"/>
          <w:sz w:val="22"/>
          <w:szCs w:val="22"/>
        </w:rPr>
        <w:t xml:space="preserve">. </w:t>
      </w:r>
    </w:p>
    <w:p w14:paraId="751DDBF7" w14:textId="67AB613F" w:rsidR="003A1EA9" w:rsidRDefault="003A1EA9">
      <w:pPr>
        <w:numPr>
          <w:ilvl w:val="0"/>
          <w:numId w:val="3"/>
        </w:numPr>
        <w:spacing w:line="220" w:lineRule="atLeast"/>
        <w:ind w:left="780" w:hanging="252"/>
        <w:rPr>
          <w:rFonts w:ascii="Calibri" w:eastAsia="Calibri" w:hAnsi="Calibri" w:cs="Calibri"/>
          <w:sz w:val="22"/>
          <w:szCs w:val="22"/>
        </w:rPr>
      </w:pPr>
      <w:r>
        <w:rPr>
          <w:rFonts w:ascii="Calibri" w:eastAsia="Calibri" w:hAnsi="Calibri" w:cs="Calibri"/>
          <w:sz w:val="22"/>
          <w:szCs w:val="22"/>
        </w:rPr>
        <w:t>SPJ Mark of excellence finalist in the large sports writing category.</w:t>
      </w:r>
    </w:p>
    <w:p w14:paraId="0DA8ABEA" w14:textId="77777777" w:rsidR="00B73CC0" w:rsidRDefault="00972935">
      <w:pPr>
        <w:numPr>
          <w:ilvl w:val="0"/>
          <w:numId w:val="3"/>
        </w:numPr>
        <w:spacing w:line="220" w:lineRule="atLeast"/>
        <w:ind w:left="780" w:hanging="252"/>
        <w:rPr>
          <w:rFonts w:ascii="Calibri" w:eastAsia="Calibri" w:hAnsi="Calibri" w:cs="Calibri"/>
          <w:sz w:val="22"/>
          <w:szCs w:val="22"/>
        </w:rPr>
      </w:pPr>
      <w:r>
        <w:rPr>
          <w:rFonts w:ascii="Calibri" w:eastAsia="Calibri" w:hAnsi="Calibri" w:cs="Calibri"/>
          <w:sz w:val="22"/>
          <w:szCs w:val="22"/>
        </w:rPr>
        <w:t>Held weekly meetings on important topics in the university to contribute to the paper’s overall opinion.</w:t>
      </w:r>
    </w:p>
    <w:p w14:paraId="1AD7FA30" w14:textId="4F340C59" w:rsidR="00B73CC0" w:rsidRDefault="00000000">
      <w:pPr>
        <w:numPr>
          <w:ilvl w:val="0"/>
          <w:numId w:val="3"/>
        </w:numPr>
        <w:spacing w:after="60" w:line="220" w:lineRule="atLeast"/>
        <w:ind w:left="780" w:hanging="252"/>
        <w:rPr>
          <w:rFonts w:ascii="Calibri" w:eastAsia="Calibri" w:hAnsi="Calibri" w:cs="Calibri"/>
          <w:sz w:val="22"/>
          <w:szCs w:val="22"/>
        </w:rPr>
      </w:pPr>
      <w:hyperlink r:id="rId5" w:history="1">
        <w:r w:rsidR="00D50733" w:rsidRPr="00D32552">
          <w:rPr>
            <w:rStyle w:val="Hyperlink"/>
            <w:rFonts w:ascii="Calibri" w:eastAsia="Calibri" w:hAnsi="Calibri" w:cs="Calibri"/>
            <w:sz w:val="22"/>
            <w:szCs w:val="22"/>
          </w:rPr>
          <w:t>https://www.gwhatchet.com/author/nuria-diaz/</w:t>
        </w:r>
      </w:hyperlink>
    </w:p>
    <w:p w14:paraId="0910A964" w14:textId="2074DAD4" w:rsidR="00D50733" w:rsidRDefault="006057DE" w:rsidP="00D50733">
      <w:pPr>
        <w:tabs>
          <w:tab w:val="right" w:pos="10050"/>
        </w:tabs>
        <w:spacing w:line="220" w:lineRule="atLeast"/>
        <w:rPr>
          <w:rStyle w:val="fs13fw6overflow-hidden"/>
          <w:rFonts w:ascii="Calibri" w:eastAsia="Calibri" w:hAnsi="Calibri" w:cs="Calibri"/>
          <w:b/>
          <w:bCs/>
          <w:sz w:val="22"/>
          <w:szCs w:val="22"/>
        </w:rPr>
      </w:pPr>
      <w:r>
        <w:rPr>
          <w:rStyle w:val="fs13fw6overflow-hidden"/>
          <w:rFonts w:ascii="Calibri" w:eastAsia="Calibri" w:hAnsi="Calibri" w:cs="Calibri"/>
          <w:b/>
          <w:bCs/>
          <w:sz w:val="22"/>
          <w:szCs w:val="22"/>
        </w:rPr>
        <w:t xml:space="preserve">                                                                                                                                                                                 Remote </w:t>
      </w:r>
    </w:p>
    <w:p w14:paraId="1ACA8AFA" w14:textId="617F29C1" w:rsidR="00D50733" w:rsidRDefault="00D50733" w:rsidP="00D50733">
      <w:pPr>
        <w:tabs>
          <w:tab w:val="right" w:pos="10050"/>
        </w:tabs>
        <w:spacing w:line="220" w:lineRule="atLeast"/>
        <w:rPr>
          <w:rStyle w:val="fs13fw6"/>
          <w:rFonts w:ascii="Calibri" w:eastAsia="Calibri" w:hAnsi="Calibri" w:cs="Calibri"/>
          <w:b/>
          <w:bCs/>
          <w:sz w:val="22"/>
          <w:szCs w:val="22"/>
        </w:rPr>
      </w:pPr>
      <w:r>
        <w:rPr>
          <w:rStyle w:val="fs13fw6overflow-hidden"/>
          <w:rFonts w:ascii="Calibri" w:eastAsia="Calibri" w:hAnsi="Calibri" w:cs="Calibri"/>
          <w:b/>
          <w:bCs/>
          <w:sz w:val="22"/>
          <w:szCs w:val="22"/>
        </w:rPr>
        <w:t xml:space="preserve">The </w:t>
      </w:r>
      <w:proofErr w:type="spellStart"/>
      <w:r>
        <w:rPr>
          <w:rStyle w:val="fs13fw6overflow-hidden"/>
          <w:rFonts w:ascii="Calibri" w:eastAsia="Calibri" w:hAnsi="Calibri" w:cs="Calibri"/>
          <w:b/>
          <w:bCs/>
          <w:sz w:val="22"/>
          <w:szCs w:val="22"/>
        </w:rPr>
        <w:t>Borgen</w:t>
      </w:r>
      <w:proofErr w:type="spellEnd"/>
      <w:r>
        <w:rPr>
          <w:rStyle w:val="fs13fw6overflow-hidden"/>
          <w:rFonts w:ascii="Calibri" w:eastAsia="Calibri" w:hAnsi="Calibri" w:cs="Calibri"/>
          <w:b/>
          <w:bCs/>
          <w:sz w:val="22"/>
          <w:szCs w:val="22"/>
        </w:rPr>
        <w:t xml:space="preserve"> Project</w:t>
      </w:r>
      <w:r>
        <w:rPr>
          <w:rStyle w:val="fs13fw6"/>
          <w:rFonts w:ascii="Calibri" w:eastAsia="Calibri" w:hAnsi="Calibri" w:cs="Calibri"/>
          <w:b/>
          <w:bCs/>
          <w:sz w:val="22"/>
          <w:szCs w:val="22"/>
        </w:rPr>
        <w:tab/>
      </w:r>
      <w:r>
        <w:rPr>
          <w:rStyle w:val="fs13fw6overflow-hidden"/>
          <w:rFonts w:ascii="Calibri" w:eastAsia="Calibri" w:hAnsi="Calibri" w:cs="Calibri"/>
          <w:b/>
          <w:bCs/>
          <w:sz w:val="22"/>
          <w:szCs w:val="22"/>
        </w:rPr>
        <w:t xml:space="preserve">February 2022 </w:t>
      </w:r>
      <w:r w:rsidR="00D762D7">
        <w:rPr>
          <w:rStyle w:val="fs13fw6overflow-hidden"/>
          <w:rFonts w:ascii="Calibri" w:eastAsia="Calibri" w:hAnsi="Calibri" w:cs="Calibri"/>
          <w:b/>
          <w:bCs/>
          <w:sz w:val="22"/>
          <w:szCs w:val="22"/>
        </w:rPr>
        <w:t>–</w:t>
      </w:r>
      <w:r>
        <w:rPr>
          <w:rStyle w:val="fs13fw6overflow-hidden"/>
          <w:rFonts w:ascii="Calibri" w:eastAsia="Calibri" w:hAnsi="Calibri" w:cs="Calibri"/>
          <w:b/>
          <w:bCs/>
          <w:sz w:val="22"/>
          <w:szCs w:val="22"/>
        </w:rPr>
        <w:t xml:space="preserve"> </w:t>
      </w:r>
      <w:r w:rsidR="00D762D7">
        <w:rPr>
          <w:rStyle w:val="fs13fw6overflow-hidden"/>
          <w:rFonts w:ascii="Calibri" w:eastAsia="Calibri" w:hAnsi="Calibri" w:cs="Calibri"/>
          <w:b/>
          <w:bCs/>
          <w:sz w:val="22"/>
          <w:szCs w:val="22"/>
        </w:rPr>
        <w:t>May 2022</w:t>
      </w:r>
    </w:p>
    <w:p w14:paraId="6AA5D688" w14:textId="6140AEA3" w:rsidR="00B73CC0" w:rsidRPr="00D50733" w:rsidRDefault="00D50733" w:rsidP="00D50733">
      <w:pPr>
        <w:numPr>
          <w:ilvl w:val="0"/>
          <w:numId w:val="2"/>
        </w:numPr>
        <w:spacing w:after="60" w:line="220" w:lineRule="atLeast"/>
        <w:ind w:left="780" w:hanging="252"/>
        <w:rPr>
          <w:rFonts w:ascii="Calibri" w:eastAsia="Calibri" w:hAnsi="Calibri" w:cs="Calibri"/>
          <w:sz w:val="22"/>
          <w:szCs w:val="22"/>
        </w:rPr>
      </w:pPr>
      <w:r>
        <w:rPr>
          <w:rFonts w:ascii="Calibri" w:eastAsia="Calibri" w:hAnsi="Calibri" w:cs="Calibri"/>
          <w:sz w:val="22"/>
          <w:szCs w:val="22"/>
        </w:rPr>
        <w:t>Developed weekly articles highlighting global poverty around the world and fundraised for the organization.</w:t>
      </w:r>
    </w:p>
    <w:p w14:paraId="4EFED80C" w14:textId="77777777" w:rsidR="00B73CC0" w:rsidRDefault="00972935">
      <w:pPr>
        <w:tabs>
          <w:tab w:val="right" w:pos="10050"/>
        </w:tabs>
        <w:spacing w:line="220" w:lineRule="atLeast"/>
        <w:rPr>
          <w:rStyle w:val="fs13fw6"/>
          <w:rFonts w:ascii="Calibri" w:eastAsia="Calibri" w:hAnsi="Calibri" w:cs="Calibri"/>
          <w:b/>
          <w:bCs/>
          <w:sz w:val="22"/>
          <w:szCs w:val="22"/>
        </w:rPr>
      </w:pPr>
      <w:r>
        <w:rPr>
          <w:rStyle w:val="fs13fw6overflow-hidden"/>
          <w:rFonts w:ascii="Calibri" w:eastAsia="Calibri" w:hAnsi="Calibri" w:cs="Calibri"/>
          <w:b/>
          <w:bCs/>
          <w:sz w:val="22"/>
          <w:szCs w:val="22"/>
        </w:rPr>
        <w:t xml:space="preserve">El </w:t>
      </w:r>
      <w:proofErr w:type="spellStart"/>
      <w:r>
        <w:rPr>
          <w:rStyle w:val="fs13fw6overflow-hidden"/>
          <w:rFonts w:ascii="Calibri" w:eastAsia="Calibri" w:hAnsi="Calibri" w:cs="Calibri"/>
          <w:b/>
          <w:bCs/>
          <w:sz w:val="22"/>
          <w:szCs w:val="22"/>
        </w:rPr>
        <w:t>Planeta</w:t>
      </w:r>
      <w:proofErr w:type="spellEnd"/>
      <w:r>
        <w:rPr>
          <w:rStyle w:val="fs13fw6"/>
          <w:rFonts w:ascii="Calibri" w:eastAsia="Calibri" w:hAnsi="Calibri" w:cs="Calibri"/>
          <w:b/>
          <w:bCs/>
          <w:sz w:val="22"/>
          <w:szCs w:val="22"/>
        </w:rPr>
        <w:tab/>
      </w:r>
      <w:r>
        <w:rPr>
          <w:rStyle w:val="fs13fw6overflow-hidden"/>
          <w:rFonts w:ascii="Calibri" w:eastAsia="Calibri" w:hAnsi="Calibri" w:cs="Calibri"/>
          <w:b/>
          <w:bCs/>
          <w:sz w:val="22"/>
          <w:szCs w:val="22"/>
        </w:rPr>
        <w:t>Chelsea, MA</w:t>
      </w:r>
    </w:p>
    <w:p w14:paraId="21B3167C" w14:textId="77777777" w:rsidR="00B73CC0" w:rsidRDefault="00972935">
      <w:pPr>
        <w:tabs>
          <w:tab w:val="right" w:pos="10050"/>
        </w:tabs>
        <w:spacing w:line="220" w:lineRule="atLeast"/>
        <w:rPr>
          <w:rStyle w:val="fs13fw6"/>
          <w:rFonts w:ascii="Calibri" w:eastAsia="Calibri" w:hAnsi="Calibri" w:cs="Calibri"/>
          <w:b/>
          <w:bCs/>
          <w:sz w:val="22"/>
          <w:szCs w:val="22"/>
        </w:rPr>
      </w:pPr>
      <w:r>
        <w:rPr>
          <w:rStyle w:val="fs13fw6overflow-hidden"/>
          <w:rFonts w:ascii="Calibri" w:eastAsia="Calibri" w:hAnsi="Calibri" w:cs="Calibri"/>
          <w:b/>
          <w:bCs/>
          <w:sz w:val="22"/>
          <w:szCs w:val="22"/>
        </w:rPr>
        <w:t>Part - Time Journalist</w:t>
      </w:r>
      <w:r>
        <w:rPr>
          <w:rStyle w:val="fs13fw6"/>
          <w:rFonts w:ascii="Calibri" w:eastAsia="Calibri" w:hAnsi="Calibri" w:cs="Calibri"/>
          <w:b/>
          <w:bCs/>
          <w:sz w:val="22"/>
          <w:szCs w:val="22"/>
        </w:rPr>
        <w:tab/>
      </w:r>
      <w:r>
        <w:rPr>
          <w:rStyle w:val="fs13fw6overflow-hidden"/>
          <w:rFonts w:ascii="Calibri" w:eastAsia="Calibri" w:hAnsi="Calibri" w:cs="Calibri"/>
          <w:b/>
          <w:bCs/>
          <w:sz w:val="22"/>
          <w:szCs w:val="22"/>
        </w:rPr>
        <w:t>June 2018 - August 2020</w:t>
      </w:r>
    </w:p>
    <w:p w14:paraId="554C1C11" w14:textId="4D3E0858" w:rsidR="00D64251" w:rsidRDefault="00972935">
      <w:pPr>
        <w:numPr>
          <w:ilvl w:val="0"/>
          <w:numId w:val="5"/>
        </w:numPr>
        <w:spacing w:after="60" w:line="220" w:lineRule="atLeast"/>
        <w:ind w:left="780" w:hanging="252"/>
        <w:rPr>
          <w:rFonts w:ascii="Calibri" w:eastAsia="Calibri" w:hAnsi="Calibri" w:cs="Calibri"/>
          <w:sz w:val="22"/>
          <w:szCs w:val="22"/>
        </w:rPr>
      </w:pPr>
      <w:r>
        <w:rPr>
          <w:rFonts w:ascii="Calibri" w:eastAsia="Calibri" w:hAnsi="Calibri" w:cs="Calibri"/>
          <w:sz w:val="22"/>
          <w:szCs w:val="22"/>
        </w:rPr>
        <w:t>Created articles for the Latino community in Boston as a part-time journalist, wrote two articles in Spanish per week for p</w:t>
      </w:r>
      <w:r w:rsidR="00163E1A">
        <w:rPr>
          <w:rFonts w:ascii="Calibri" w:eastAsia="Calibri" w:hAnsi="Calibri" w:cs="Calibri"/>
          <w:sz w:val="22"/>
          <w:szCs w:val="22"/>
        </w:rPr>
        <w:t>rint</w:t>
      </w:r>
      <w:r>
        <w:rPr>
          <w:rFonts w:ascii="Calibri" w:eastAsia="Calibri" w:hAnsi="Calibri" w:cs="Calibri"/>
          <w:sz w:val="22"/>
          <w:szCs w:val="22"/>
        </w:rPr>
        <w:t>.</w:t>
      </w:r>
    </w:p>
    <w:p w14:paraId="317B4F2E" w14:textId="3366C612" w:rsidR="00B73CC0" w:rsidRPr="003A1EA9" w:rsidRDefault="00972935" w:rsidP="003A1EA9">
      <w:pPr>
        <w:numPr>
          <w:ilvl w:val="0"/>
          <w:numId w:val="5"/>
        </w:numPr>
        <w:spacing w:after="60" w:line="220" w:lineRule="atLeast"/>
        <w:ind w:left="780" w:hanging="252"/>
        <w:rPr>
          <w:rFonts w:ascii="Calibri" w:eastAsia="Calibri" w:hAnsi="Calibri" w:cs="Calibri"/>
          <w:sz w:val="22"/>
          <w:szCs w:val="22"/>
        </w:rPr>
      </w:pPr>
      <w:r>
        <w:rPr>
          <w:rFonts w:ascii="Calibri" w:eastAsia="Calibri" w:hAnsi="Calibri" w:cs="Calibri"/>
          <w:sz w:val="22"/>
          <w:szCs w:val="22"/>
        </w:rPr>
        <w:t xml:space="preserve"> The articles </w:t>
      </w:r>
      <w:r w:rsidR="00D64251">
        <w:rPr>
          <w:rFonts w:ascii="Calibri" w:eastAsia="Calibri" w:hAnsi="Calibri" w:cs="Calibri"/>
          <w:sz w:val="22"/>
          <w:szCs w:val="22"/>
        </w:rPr>
        <w:t xml:space="preserve">focused on </w:t>
      </w:r>
      <w:r>
        <w:rPr>
          <w:rFonts w:ascii="Calibri" w:eastAsia="Calibri" w:hAnsi="Calibri" w:cs="Calibri"/>
          <w:sz w:val="22"/>
          <w:szCs w:val="22"/>
        </w:rPr>
        <w:t>highlight</w:t>
      </w:r>
      <w:r w:rsidR="00D64251">
        <w:rPr>
          <w:rFonts w:ascii="Calibri" w:eastAsia="Calibri" w:hAnsi="Calibri" w:cs="Calibri"/>
          <w:sz w:val="22"/>
          <w:szCs w:val="22"/>
        </w:rPr>
        <w:t xml:space="preserve">ing </w:t>
      </w:r>
      <w:r>
        <w:rPr>
          <w:rFonts w:ascii="Calibri" w:eastAsia="Calibri" w:hAnsi="Calibri" w:cs="Calibri"/>
          <w:sz w:val="22"/>
          <w:szCs w:val="22"/>
        </w:rPr>
        <w:t>activities within the Hispanic community</w:t>
      </w:r>
      <w:r w:rsidR="00D64251">
        <w:rPr>
          <w:rFonts w:ascii="Calibri" w:eastAsia="Calibri" w:hAnsi="Calibri" w:cs="Calibri"/>
          <w:sz w:val="22"/>
          <w:szCs w:val="22"/>
        </w:rPr>
        <w:t xml:space="preserve"> and state policies that could impact the community. </w:t>
      </w:r>
    </w:p>
    <w:p w14:paraId="629965DC" w14:textId="77777777" w:rsidR="00B73CC0" w:rsidRDefault="00972935">
      <w:pPr>
        <w:pBdr>
          <w:bottom w:val="single" w:sz="6" w:space="2" w:color="000000"/>
        </w:pBdr>
        <w:spacing w:before="60" w:line="220" w:lineRule="atLeast"/>
        <w:rPr>
          <w:rFonts w:ascii="Calibri" w:eastAsia="Calibri" w:hAnsi="Calibri" w:cs="Calibri"/>
          <w:b/>
          <w:bCs/>
          <w:caps/>
          <w:sz w:val="22"/>
          <w:szCs w:val="22"/>
        </w:rPr>
      </w:pPr>
      <w:r>
        <w:rPr>
          <w:rFonts w:ascii="Calibri" w:eastAsia="Calibri" w:hAnsi="Calibri" w:cs="Calibri"/>
          <w:b/>
          <w:bCs/>
          <w:caps/>
          <w:sz w:val="22"/>
          <w:szCs w:val="22"/>
        </w:rPr>
        <w:t>professional skills</w:t>
      </w:r>
    </w:p>
    <w:p w14:paraId="31E59412" w14:textId="77777777" w:rsidR="00B73CC0" w:rsidRDefault="00972935">
      <w:pPr>
        <w:numPr>
          <w:ilvl w:val="0"/>
          <w:numId w:val="6"/>
        </w:numPr>
        <w:spacing w:line="220" w:lineRule="atLeast"/>
        <w:ind w:left="780" w:hanging="252"/>
        <w:rPr>
          <w:rFonts w:ascii="Calibri" w:eastAsia="Calibri" w:hAnsi="Calibri" w:cs="Calibri"/>
          <w:sz w:val="22"/>
          <w:szCs w:val="22"/>
        </w:rPr>
      </w:pPr>
      <w:r>
        <w:rPr>
          <w:rFonts w:ascii="Calibri" w:eastAsia="Calibri" w:hAnsi="Calibri" w:cs="Calibri"/>
          <w:sz w:val="22"/>
          <w:szCs w:val="22"/>
        </w:rPr>
        <w:t>Bilingual (English and Spanish)</w:t>
      </w:r>
    </w:p>
    <w:p w14:paraId="4F6E46A3" w14:textId="77777777" w:rsidR="00B73CC0" w:rsidRDefault="00972935">
      <w:pPr>
        <w:numPr>
          <w:ilvl w:val="0"/>
          <w:numId w:val="6"/>
        </w:numPr>
        <w:spacing w:line="220" w:lineRule="atLeast"/>
        <w:ind w:left="780" w:hanging="252"/>
        <w:rPr>
          <w:rFonts w:ascii="Calibri" w:eastAsia="Calibri" w:hAnsi="Calibri" w:cs="Calibri"/>
          <w:sz w:val="22"/>
          <w:szCs w:val="22"/>
        </w:rPr>
      </w:pPr>
      <w:r>
        <w:rPr>
          <w:rFonts w:ascii="Calibri" w:eastAsia="Calibri" w:hAnsi="Calibri" w:cs="Calibri"/>
          <w:sz w:val="22"/>
          <w:szCs w:val="22"/>
        </w:rPr>
        <w:t>Adobe Pro</w:t>
      </w:r>
    </w:p>
    <w:p w14:paraId="5498BBB9" w14:textId="57E8F8FB" w:rsidR="00B73CC0" w:rsidRDefault="00B46203">
      <w:pPr>
        <w:numPr>
          <w:ilvl w:val="0"/>
          <w:numId w:val="6"/>
        </w:numPr>
        <w:spacing w:line="220" w:lineRule="atLeast"/>
        <w:ind w:left="780" w:hanging="252"/>
        <w:rPr>
          <w:rFonts w:ascii="Calibri" w:eastAsia="Calibri" w:hAnsi="Calibri" w:cs="Calibri"/>
          <w:sz w:val="22"/>
          <w:szCs w:val="22"/>
        </w:rPr>
      </w:pPr>
      <w:r>
        <w:rPr>
          <w:rFonts w:ascii="Calibri" w:eastAsia="Calibri" w:hAnsi="Calibri" w:cs="Calibri"/>
          <w:sz w:val="22"/>
          <w:szCs w:val="22"/>
        </w:rPr>
        <w:t>WordPress</w:t>
      </w:r>
    </w:p>
    <w:p w14:paraId="52AD96EC" w14:textId="320E44E4" w:rsidR="00B73CC0" w:rsidRPr="002B3584" w:rsidRDefault="00972935" w:rsidP="002B3584">
      <w:pPr>
        <w:numPr>
          <w:ilvl w:val="0"/>
          <w:numId w:val="6"/>
        </w:numPr>
        <w:spacing w:line="220" w:lineRule="atLeast"/>
        <w:ind w:left="780" w:hanging="252"/>
        <w:rPr>
          <w:rFonts w:ascii="Calibri" w:eastAsia="Calibri" w:hAnsi="Calibri" w:cs="Calibri"/>
          <w:sz w:val="22"/>
          <w:szCs w:val="22"/>
        </w:rPr>
      </w:pPr>
      <w:r>
        <w:rPr>
          <w:rFonts w:ascii="Calibri" w:eastAsia="Calibri" w:hAnsi="Calibri" w:cs="Calibri"/>
          <w:sz w:val="22"/>
          <w:szCs w:val="22"/>
        </w:rPr>
        <w:t>SPSS</w:t>
      </w:r>
      <w:r w:rsidR="002B3584">
        <w:rPr>
          <w:rFonts w:ascii="Calibri" w:eastAsia="Calibri" w:hAnsi="Calibri" w:cs="Calibri"/>
          <w:sz w:val="22"/>
          <w:szCs w:val="22"/>
        </w:rPr>
        <w:t xml:space="preserve">, </w:t>
      </w:r>
      <w:r w:rsidRPr="002B3584">
        <w:rPr>
          <w:rFonts w:ascii="Calibri" w:eastAsia="Calibri" w:hAnsi="Calibri" w:cs="Calibri"/>
          <w:sz w:val="22"/>
          <w:szCs w:val="22"/>
        </w:rPr>
        <w:t>Microsoft Office Suite (Word, PowerPoint, and Excel)</w:t>
      </w:r>
    </w:p>
    <w:p w14:paraId="483C0D01" w14:textId="3C421906" w:rsidR="00B73CC0" w:rsidRPr="00C266DB" w:rsidRDefault="00B73CC0" w:rsidP="002B3584">
      <w:pPr>
        <w:spacing w:line="220" w:lineRule="atLeast"/>
        <w:ind w:left="528"/>
        <w:rPr>
          <w:rFonts w:ascii="Calibri" w:eastAsia="Calibri" w:hAnsi="Calibri" w:cs="Calibri"/>
          <w:sz w:val="22"/>
          <w:szCs w:val="22"/>
        </w:rPr>
      </w:pPr>
    </w:p>
    <w:sectPr w:rsidR="00B73CC0" w:rsidRPr="00C266DB">
      <w:pgSz w:w="12225" w:h="15810"/>
      <w:pgMar w:top="1080" w:right="1080" w:bottom="1080" w:left="10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Headings)">
    <w:altName w:val="Calibri"/>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BC1870C4">
      <w:start w:val="1"/>
      <w:numFmt w:val="bullet"/>
      <w:lvlText w:val=""/>
      <w:lvlJc w:val="left"/>
      <w:pPr>
        <w:ind w:left="720" w:hanging="360"/>
      </w:pPr>
      <w:rPr>
        <w:rFonts w:ascii="Symbol" w:hAnsi="Symbol"/>
      </w:rPr>
    </w:lvl>
    <w:lvl w:ilvl="1" w:tplc="9BE63574">
      <w:start w:val="1"/>
      <w:numFmt w:val="bullet"/>
      <w:lvlText w:val="o"/>
      <w:lvlJc w:val="left"/>
      <w:pPr>
        <w:tabs>
          <w:tab w:val="num" w:pos="1440"/>
        </w:tabs>
        <w:ind w:left="1440" w:hanging="360"/>
      </w:pPr>
      <w:rPr>
        <w:rFonts w:ascii="Courier New" w:hAnsi="Courier New"/>
      </w:rPr>
    </w:lvl>
    <w:lvl w:ilvl="2" w:tplc="14EE60B8">
      <w:start w:val="1"/>
      <w:numFmt w:val="bullet"/>
      <w:lvlText w:val=""/>
      <w:lvlJc w:val="left"/>
      <w:pPr>
        <w:tabs>
          <w:tab w:val="num" w:pos="2160"/>
        </w:tabs>
        <w:ind w:left="2160" w:hanging="360"/>
      </w:pPr>
      <w:rPr>
        <w:rFonts w:ascii="Wingdings" w:hAnsi="Wingdings"/>
      </w:rPr>
    </w:lvl>
    <w:lvl w:ilvl="3" w:tplc="E4CE50AE">
      <w:start w:val="1"/>
      <w:numFmt w:val="bullet"/>
      <w:lvlText w:val=""/>
      <w:lvlJc w:val="left"/>
      <w:pPr>
        <w:tabs>
          <w:tab w:val="num" w:pos="2880"/>
        </w:tabs>
        <w:ind w:left="2880" w:hanging="360"/>
      </w:pPr>
      <w:rPr>
        <w:rFonts w:ascii="Symbol" w:hAnsi="Symbol"/>
      </w:rPr>
    </w:lvl>
    <w:lvl w:ilvl="4" w:tplc="85A6BDA0">
      <w:start w:val="1"/>
      <w:numFmt w:val="bullet"/>
      <w:lvlText w:val="o"/>
      <w:lvlJc w:val="left"/>
      <w:pPr>
        <w:tabs>
          <w:tab w:val="num" w:pos="3600"/>
        </w:tabs>
        <w:ind w:left="3600" w:hanging="360"/>
      </w:pPr>
      <w:rPr>
        <w:rFonts w:ascii="Courier New" w:hAnsi="Courier New"/>
      </w:rPr>
    </w:lvl>
    <w:lvl w:ilvl="5" w:tplc="3170FF1E">
      <w:start w:val="1"/>
      <w:numFmt w:val="bullet"/>
      <w:lvlText w:val=""/>
      <w:lvlJc w:val="left"/>
      <w:pPr>
        <w:tabs>
          <w:tab w:val="num" w:pos="4320"/>
        </w:tabs>
        <w:ind w:left="4320" w:hanging="360"/>
      </w:pPr>
      <w:rPr>
        <w:rFonts w:ascii="Wingdings" w:hAnsi="Wingdings"/>
      </w:rPr>
    </w:lvl>
    <w:lvl w:ilvl="6" w:tplc="CAB04DDA">
      <w:start w:val="1"/>
      <w:numFmt w:val="bullet"/>
      <w:lvlText w:val=""/>
      <w:lvlJc w:val="left"/>
      <w:pPr>
        <w:tabs>
          <w:tab w:val="num" w:pos="5040"/>
        </w:tabs>
        <w:ind w:left="5040" w:hanging="360"/>
      </w:pPr>
      <w:rPr>
        <w:rFonts w:ascii="Symbol" w:hAnsi="Symbol"/>
      </w:rPr>
    </w:lvl>
    <w:lvl w:ilvl="7" w:tplc="2C7E5B50">
      <w:start w:val="1"/>
      <w:numFmt w:val="bullet"/>
      <w:lvlText w:val="o"/>
      <w:lvlJc w:val="left"/>
      <w:pPr>
        <w:tabs>
          <w:tab w:val="num" w:pos="5760"/>
        </w:tabs>
        <w:ind w:left="5760" w:hanging="360"/>
      </w:pPr>
      <w:rPr>
        <w:rFonts w:ascii="Courier New" w:hAnsi="Courier New"/>
      </w:rPr>
    </w:lvl>
    <w:lvl w:ilvl="8" w:tplc="89D2ACE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CE3EC5D0">
      <w:start w:val="1"/>
      <w:numFmt w:val="bullet"/>
      <w:lvlText w:val=""/>
      <w:lvlJc w:val="left"/>
      <w:pPr>
        <w:ind w:left="720" w:hanging="360"/>
      </w:pPr>
      <w:rPr>
        <w:rFonts w:ascii="Symbol" w:hAnsi="Symbol"/>
      </w:rPr>
    </w:lvl>
    <w:lvl w:ilvl="1" w:tplc="4B8EF60E">
      <w:start w:val="1"/>
      <w:numFmt w:val="bullet"/>
      <w:lvlText w:val="o"/>
      <w:lvlJc w:val="left"/>
      <w:pPr>
        <w:tabs>
          <w:tab w:val="num" w:pos="1440"/>
        </w:tabs>
        <w:ind w:left="1440" w:hanging="360"/>
      </w:pPr>
      <w:rPr>
        <w:rFonts w:ascii="Courier New" w:hAnsi="Courier New"/>
      </w:rPr>
    </w:lvl>
    <w:lvl w:ilvl="2" w:tplc="FF782394">
      <w:start w:val="1"/>
      <w:numFmt w:val="bullet"/>
      <w:lvlText w:val=""/>
      <w:lvlJc w:val="left"/>
      <w:pPr>
        <w:tabs>
          <w:tab w:val="num" w:pos="2160"/>
        </w:tabs>
        <w:ind w:left="2160" w:hanging="360"/>
      </w:pPr>
      <w:rPr>
        <w:rFonts w:ascii="Wingdings" w:hAnsi="Wingdings"/>
      </w:rPr>
    </w:lvl>
    <w:lvl w:ilvl="3" w:tplc="4394D39C">
      <w:start w:val="1"/>
      <w:numFmt w:val="bullet"/>
      <w:lvlText w:val=""/>
      <w:lvlJc w:val="left"/>
      <w:pPr>
        <w:tabs>
          <w:tab w:val="num" w:pos="2880"/>
        </w:tabs>
        <w:ind w:left="2880" w:hanging="360"/>
      </w:pPr>
      <w:rPr>
        <w:rFonts w:ascii="Symbol" w:hAnsi="Symbol"/>
      </w:rPr>
    </w:lvl>
    <w:lvl w:ilvl="4" w:tplc="A8C2A544">
      <w:start w:val="1"/>
      <w:numFmt w:val="bullet"/>
      <w:lvlText w:val="o"/>
      <w:lvlJc w:val="left"/>
      <w:pPr>
        <w:tabs>
          <w:tab w:val="num" w:pos="3600"/>
        </w:tabs>
        <w:ind w:left="3600" w:hanging="360"/>
      </w:pPr>
      <w:rPr>
        <w:rFonts w:ascii="Courier New" w:hAnsi="Courier New"/>
      </w:rPr>
    </w:lvl>
    <w:lvl w:ilvl="5" w:tplc="B2285E72">
      <w:start w:val="1"/>
      <w:numFmt w:val="bullet"/>
      <w:lvlText w:val=""/>
      <w:lvlJc w:val="left"/>
      <w:pPr>
        <w:tabs>
          <w:tab w:val="num" w:pos="4320"/>
        </w:tabs>
        <w:ind w:left="4320" w:hanging="360"/>
      </w:pPr>
      <w:rPr>
        <w:rFonts w:ascii="Wingdings" w:hAnsi="Wingdings"/>
      </w:rPr>
    </w:lvl>
    <w:lvl w:ilvl="6" w:tplc="9FAE5294">
      <w:start w:val="1"/>
      <w:numFmt w:val="bullet"/>
      <w:lvlText w:val=""/>
      <w:lvlJc w:val="left"/>
      <w:pPr>
        <w:tabs>
          <w:tab w:val="num" w:pos="5040"/>
        </w:tabs>
        <w:ind w:left="5040" w:hanging="360"/>
      </w:pPr>
      <w:rPr>
        <w:rFonts w:ascii="Symbol" w:hAnsi="Symbol"/>
      </w:rPr>
    </w:lvl>
    <w:lvl w:ilvl="7" w:tplc="710E9F46">
      <w:start w:val="1"/>
      <w:numFmt w:val="bullet"/>
      <w:lvlText w:val="o"/>
      <w:lvlJc w:val="left"/>
      <w:pPr>
        <w:tabs>
          <w:tab w:val="num" w:pos="5760"/>
        </w:tabs>
        <w:ind w:left="5760" w:hanging="360"/>
      </w:pPr>
      <w:rPr>
        <w:rFonts w:ascii="Courier New" w:hAnsi="Courier New"/>
      </w:rPr>
    </w:lvl>
    <w:lvl w:ilvl="8" w:tplc="C69E0FF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447009DA">
      <w:start w:val="1"/>
      <w:numFmt w:val="bullet"/>
      <w:lvlText w:val=""/>
      <w:lvlJc w:val="left"/>
      <w:pPr>
        <w:ind w:left="720" w:hanging="360"/>
      </w:pPr>
      <w:rPr>
        <w:rFonts w:ascii="Symbol" w:hAnsi="Symbol"/>
      </w:rPr>
    </w:lvl>
    <w:lvl w:ilvl="1" w:tplc="6E180866">
      <w:start w:val="1"/>
      <w:numFmt w:val="bullet"/>
      <w:lvlText w:val="o"/>
      <w:lvlJc w:val="left"/>
      <w:pPr>
        <w:tabs>
          <w:tab w:val="num" w:pos="1440"/>
        </w:tabs>
        <w:ind w:left="1440" w:hanging="360"/>
      </w:pPr>
      <w:rPr>
        <w:rFonts w:ascii="Courier New" w:hAnsi="Courier New"/>
      </w:rPr>
    </w:lvl>
    <w:lvl w:ilvl="2" w:tplc="9C862AC8">
      <w:start w:val="1"/>
      <w:numFmt w:val="bullet"/>
      <w:lvlText w:val=""/>
      <w:lvlJc w:val="left"/>
      <w:pPr>
        <w:tabs>
          <w:tab w:val="num" w:pos="2160"/>
        </w:tabs>
        <w:ind w:left="2160" w:hanging="360"/>
      </w:pPr>
      <w:rPr>
        <w:rFonts w:ascii="Wingdings" w:hAnsi="Wingdings"/>
      </w:rPr>
    </w:lvl>
    <w:lvl w:ilvl="3" w:tplc="90E673CA">
      <w:start w:val="1"/>
      <w:numFmt w:val="bullet"/>
      <w:lvlText w:val=""/>
      <w:lvlJc w:val="left"/>
      <w:pPr>
        <w:tabs>
          <w:tab w:val="num" w:pos="2880"/>
        </w:tabs>
        <w:ind w:left="2880" w:hanging="360"/>
      </w:pPr>
      <w:rPr>
        <w:rFonts w:ascii="Symbol" w:hAnsi="Symbol"/>
      </w:rPr>
    </w:lvl>
    <w:lvl w:ilvl="4" w:tplc="9F5ADF2A">
      <w:start w:val="1"/>
      <w:numFmt w:val="bullet"/>
      <w:lvlText w:val="o"/>
      <w:lvlJc w:val="left"/>
      <w:pPr>
        <w:tabs>
          <w:tab w:val="num" w:pos="3600"/>
        </w:tabs>
        <w:ind w:left="3600" w:hanging="360"/>
      </w:pPr>
      <w:rPr>
        <w:rFonts w:ascii="Courier New" w:hAnsi="Courier New"/>
      </w:rPr>
    </w:lvl>
    <w:lvl w:ilvl="5" w:tplc="D7AEE02C">
      <w:start w:val="1"/>
      <w:numFmt w:val="bullet"/>
      <w:lvlText w:val=""/>
      <w:lvlJc w:val="left"/>
      <w:pPr>
        <w:tabs>
          <w:tab w:val="num" w:pos="4320"/>
        </w:tabs>
        <w:ind w:left="4320" w:hanging="360"/>
      </w:pPr>
      <w:rPr>
        <w:rFonts w:ascii="Wingdings" w:hAnsi="Wingdings"/>
      </w:rPr>
    </w:lvl>
    <w:lvl w:ilvl="6" w:tplc="A7D0552A">
      <w:start w:val="1"/>
      <w:numFmt w:val="bullet"/>
      <w:lvlText w:val=""/>
      <w:lvlJc w:val="left"/>
      <w:pPr>
        <w:tabs>
          <w:tab w:val="num" w:pos="5040"/>
        </w:tabs>
        <w:ind w:left="5040" w:hanging="360"/>
      </w:pPr>
      <w:rPr>
        <w:rFonts w:ascii="Symbol" w:hAnsi="Symbol"/>
      </w:rPr>
    </w:lvl>
    <w:lvl w:ilvl="7" w:tplc="9BD49D3C">
      <w:start w:val="1"/>
      <w:numFmt w:val="bullet"/>
      <w:lvlText w:val="o"/>
      <w:lvlJc w:val="left"/>
      <w:pPr>
        <w:tabs>
          <w:tab w:val="num" w:pos="5760"/>
        </w:tabs>
        <w:ind w:left="5760" w:hanging="360"/>
      </w:pPr>
      <w:rPr>
        <w:rFonts w:ascii="Courier New" w:hAnsi="Courier New"/>
      </w:rPr>
    </w:lvl>
    <w:lvl w:ilvl="8" w:tplc="858244B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40EE41F0">
      <w:start w:val="1"/>
      <w:numFmt w:val="bullet"/>
      <w:lvlText w:val=""/>
      <w:lvlJc w:val="left"/>
      <w:pPr>
        <w:ind w:left="720" w:hanging="360"/>
      </w:pPr>
      <w:rPr>
        <w:rFonts w:ascii="Symbol" w:hAnsi="Symbol"/>
      </w:rPr>
    </w:lvl>
    <w:lvl w:ilvl="1" w:tplc="1528FA32">
      <w:start w:val="1"/>
      <w:numFmt w:val="bullet"/>
      <w:lvlText w:val="o"/>
      <w:lvlJc w:val="left"/>
      <w:pPr>
        <w:tabs>
          <w:tab w:val="num" w:pos="1440"/>
        </w:tabs>
        <w:ind w:left="1440" w:hanging="360"/>
      </w:pPr>
      <w:rPr>
        <w:rFonts w:ascii="Courier New" w:hAnsi="Courier New"/>
      </w:rPr>
    </w:lvl>
    <w:lvl w:ilvl="2" w:tplc="E27C6236">
      <w:start w:val="1"/>
      <w:numFmt w:val="bullet"/>
      <w:lvlText w:val=""/>
      <w:lvlJc w:val="left"/>
      <w:pPr>
        <w:tabs>
          <w:tab w:val="num" w:pos="2160"/>
        </w:tabs>
        <w:ind w:left="2160" w:hanging="360"/>
      </w:pPr>
      <w:rPr>
        <w:rFonts w:ascii="Wingdings" w:hAnsi="Wingdings"/>
      </w:rPr>
    </w:lvl>
    <w:lvl w:ilvl="3" w:tplc="100E4374">
      <w:start w:val="1"/>
      <w:numFmt w:val="bullet"/>
      <w:lvlText w:val=""/>
      <w:lvlJc w:val="left"/>
      <w:pPr>
        <w:tabs>
          <w:tab w:val="num" w:pos="2880"/>
        </w:tabs>
        <w:ind w:left="2880" w:hanging="360"/>
      </w:pPr>
      <w:rPr>
        <w:rFonts w:ascii="Symbol" w:hAnsi="Symbol"/>
      </w:rPr>
    </w:lvl>
    <w:lvl w:ilvl="4" w:tplc="145090C2">
      <w:start w:val="1"/>
      <w:numFmt w:val="bullet"/>
      <w:lvlText w:val="o"/>
      <w:lvlJc w:val="left"/>
      <w:pPr>
        <w:tabs>
          <w:tab w:val="num" w:pos="3600"/>
        </w:tabs>
        <w:ind w:left="3600" w:hanging="360"/>
      </w:pPr>
      <w:rPr>
        <w:rFonts w:ascii="Courier New" w:hAnsi="Courier New"/>
      </w:rPr>
    </w:lvl>
    <w:lvl w:ilvl="5" w:tplc="E0A22A26">
      <w:start w:val="1"/>
      <w:numFmt w:val="bullet"/>
      <w:lvlText w:val=""/>
      <w:lvlJc w:val="left"/>
      <w:pPr>
        <w:tabs>
          <w:tab w:val="num" w:pos="4320"/>
        </w:tabs>
        <w:ind w:left="4320" w:hanging="360"/>
      </w:pPr>
      <w:rPr>
        <w:rFonts w:ascii="Wingdings" w:hAnsi="Wingdings"/>
      </w:rPr>
    </w:lvl>
    <w:lvl w:ilvl="6" w:tplc="51E8C97C">
      <w:start w:val="1"/>
      <w:numFmt w:val="bullet"/>
      <w:lvlText w:val=""/>
      <w:lvlJc w:val="left"/>
      <w:pPr>
        <w:tabs>
          <w:tab w:val="num" w:pos="5040"/>
        </w:tabs>
        <w:ind w:left="5040" w:hanging="360"/>
      </w:pPr>
      <w:rPr>
        <w:rFonts w:ascii="Symbol" w:hAnsi="Symbol"/>
      </w:rPr>
    </w:lvl>
    <w:lvl w:ilvl="7" w:tplc="34A4DFD8">
      <w:start w:val="1"/>
      <w:numFmt w:val="bullet"/>
      <w:lvlText w:val="o"/>
      <w:lvlJc w:val="left"/>
      <w:pPr>
        <w:tabs>
          <w:tab w:val="num" w:pos="5760"/>
        </w:tabs>
        <w:ind w:left="5760" w:hanging="360"/>
      </w:pPr>
      <w:rPr>
        <w:rFonts w:ascii="Courier New" w:hAnsi="Courier New"/>
      </w:rPr>
    </w:lvl>
    <w:lvl w:ilvl="8" w:tplc="1E54CCB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F058F506">
      <w:start w:val="1"/>
      <w:numFmt w:val="bullet"/>
      <w:lvlText w:val=""/>
      <w:lvlJc w:val="left"/>
      <w:pPr>
        <w:ind w:left="720" w:hanging="360"/>
      </w:pPr>
      <w:rPr>
        <w:rFonts w:ascii="Symbol" w:hAnsi="Symbol"/>
      </w:rPr>
    </w:lvl>
    <w:lvl w:ilvl="1" w:tplc="A3F8FDB2">
      <w:start w:val="1"/>
      <w:numFmt w:val="bullet"/>
      <w:lvlText w:val="o"/>
      <w:lvlJc w:val="left"/>
      <w:pPr>
        <w:tabs>
          <w:tab w:val="num" w:pos="1440"/>
        </w:tabs>
        <w:ind w:left="1440" w:hanging="360"/>
      </w:pPr>
      <w:rPr>
        <w:rFonts w:ascii="Courier New" w:hAnsi="Courier New"/>
      </w:rPr>
    </w:lvl>
    <w:lvl w:ilvl="2" w:tplc="23D6512A">
      <w:start w:val="1"/>
      <w:numFmt w:val="bullet"/>
      <w:lvlText w:val=""/>
      <w:lvlJc w:val="left"/>
      <w:pPr>
        <w:tabs>
          <w:tab w:val="num" w:pos="2160"/>
        </w:tabs>
        <w:ind w:left="2160" w:hanging="360"/>
      </w:pPr>
      <w:rPr>
        <w:rFonts w:ascii="Wingdings" w:hAnsi="Wingdings"/>
      </w:rPr>
    </w:lvl>
    <w:lvl w:ilvl="3" w:tplc="273C86D8">
      <w:start w:val="1"/>
      <w:numFmt w:val="bullet"/>
      <w:lvlText w:val=""/>
      <w:lvlJc w:val="left"/>
      <w:pPr>
        <w:tabs>
          <w:tab w:val="num" w:pos="2880"/>
        </w:tabs>
        <w:ind w:left="2880" w:hanging="360"/>
      </w:pPr>
      <w:rPr>
        <w:rFonts w:ascii="Symbol" w:hAnsi="Symbol"/>
      </w:rPr>
    </w:lvl>
    <w:lvl w:ilvl="4" w:tplc="9670ECF2">
      <w:start w:val="1"/>
      <w:numFmt w:val="bullet"/>
      <w:lvlText w:val="o"/>
      <w:lvlJc w:val="left"/>
      <w:pPr>
        <w:tabs>
          <w:tab w:val="num" w:pos="3600"/>
        </w:tabs>
        <w:ind w:left="3600" w:hanging="360"/>
      </w:pPr>
      <w:rPr>
        <w:rFonts w:ascii="Courier New" w:hAnsi="Courier New"/>
      </w:rPr>
    </w:lvl>
    <w:lvl w:ilvl="5" w:tplc="C8284AD6">
      <w:start w:val="1"/>
      <w:numFmt w:val="bullet"/>
      <w:lvlText w:val=""/>
      <w:lvlJc w:val="left"/>
      <w:pPr>
        <w:tabs>
          <w:tab w:val="num" w:pos="4320"/>
        </w:tabs>
        <w:ind w:left="4320" w:hanging="360"/>
      </w:pPr>
      <w:rPr>
        <w:rFonts w:ascii="Wingdings" w:hAnsi="Wingdings"/>
      </w:rPr>
    </w:lvl>
    <w:lvl w:ilvl="6" w:tplc="6684743C">
      <w:start w:val="1"/>
      <w:numFmt w:val="bullet"/>
      <w:lvlText w:val=""/>
      <w:lvlJc w:val="left"/>
      <w:pPr>
        <w:tabs>
          <w:tab w:val="num" w:pos="5040"/>
        </w:tabs>
        <w:ind w:left="5040" w:hanging="360"/>
      </w:pPr>
      <w:rPr>
        <w:rFonts w:ascii="Symbol" w:hAnsi="Symbol"/>
      </w:rPr>
    </w:lvl>
    <w:lvl w:ilvl="7" w:tplc="9664EE86">
      <w:start w:val="1"/>
      <w:numFmt w:val="bullet"/>
      <w:lvlText w:val="o"/>
      <w:lvlJc w:val="left"/>
      <w:pPr>
        <w:tabs>
          <w:tab w:val="num" w:pos="5760"/>
        </w:tabs>
        <w:ind w:left="5760" w:hanging="360"/>
      </w:pPr>
      <w:rPr>
        <w:rFonts w:ascii="Courier New" w:hAnsi="Courier New"/>
      </w:rPr>
    </w:lvl>
    <w:lvl w:ilvl="8" w:tplc="28B0495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D16FFA4">
      <w:start w:val="1"/>
      <w:numFmt w:val="bullet"/>
      <w:lvlText w:val=""/>
      <w:lvlJc w:val="left"/>
      <w:pPr>
        <w:ind w:left="720" w:hanging="360"/>
      </w:pPr>
      <w:rPr>
        <w:rFonts w:ascii="Symbol" w:hAnsi="Symbol"/>
      </w:rPr>
    </w:lvl>
    <w:lvl w:ilvl="1" w:tplc="F4CE4670">
      <w:start w:val="1"/>
      <w:numFmt w:val="bullet"/>
      <w:lvlText w:val="o"/>
      <w:lvlJc w:val="left"/>
      <w:pPr>
        <w:tabs>
          <w:tab w:val="num" w:pos="1440"/>
        </w:tabs>
        <w:ind w:left="1440" w:hanging="360"/>
      </w:pPr>
      <w:rPr>
        <w:rFonts w:ascii="Courier New" w:hAnsi="Courier New"/>
      </w:rPr>
    </w:lvl>
    <w:lvl w:ilvl="2" w:tplc="AB265254">
      <w:start w:val="1"/>
      <w:numFmt w:val="bullet"/>
      <w:lvlText w:val=""/>
      <w:lvlJc w:val="left"/>
      <w:pPr>
        <w:tabs>
          <w:tab w:val="num" w:pos="2160"/>
        </w:tabs>
        <w:ind w:left="2160" w:hanging="360"/>
      </w:pPr>
      <w:rPr>
        <w:rFonts w:ascii="Wingdings" w:hAnsi="Wingdings"/>
      </w:rPr>
    </w:lvl>
    <w:lvl w:ilvl="3" w:tplc="BEA08900">
      <w:start w:val="1"/>
      <w:numFmt w:val="bullet"/>
      <w:lvlText w:val=""/>
      <w:lvlJc w:val="left"/>
      <w:pPr>
        <w:tabs>
          <w:tab w:val="num" w:pos="2880"/>
        </w:tabs>
        <w:ind w:left="2880" w:hanging="360"/>
      </w:pPr>
      <w:rPr>
        <w:rFonts w:ascii="Symbol" w:hAnsi="Symbol"/>
      </w:rPr>
    </w:lvl>
    <w:lvl w:ilvl="4" w:tplc="5588A168">
      <w:start w:val="1"/>
      <w:numFmt w:val="bullet"/>
      <w:lvlText w:val="o"/>
      <w:lvlJc w:val="left"/>
      <w:pPr>
        <w:tabs>
          <w:tab w:val="num" w:pos="3600"/>
        </w:tabs>
        <w:ind w:left="3600" w:hanging="360"/>
      </w:pPr>
      <w:rPr>
        <w:rFonts w:ascii="Courier New" w:hAnsi="Courier New"/>
      </w:rPr>
    </w:lvl>
    <w:lvl w:ilvl="5" w:tplc="AC608176">
      <w:start w:val="1"/>
      <w:numFmt w:val="bullet"/>
      <w:lvlText w:val=""/>
      <w:lvlJc w:val="left"/>
      <w:pPr>
        <w:tabs>
          <w:tab w:val="num" w:pos="4320"/>
        </w:tabs>
        <w:ind w:left="4320" w:hanging="360"/>
      </w:pPr>
      <w:rPr>
        <w:rFonts w:ascii="Wingdings" w:hAnsi="Wingdings"/>
      </w:rPr>
    </w:lvl>
    <w:lvl w:ilvl="6" w:tplc="2B3AA89E">
      <w:start w:val="1"/>
      <w:numFmt w:val="bullet"/>
      <w:lvlText w:val=""/>
      <w:lvlJc w:val="left"/>
      <w:pPr>
        <w:tabs>
          <w:tab w:val="num" w:pos="5040"/>
        </w:tabs>
        <w:ind w:left="5040" w:hanging="360"/>
      </w:pPr>
      <w:rPr>
        <w:rFonts w:ascii="Symbol" w:hAnsi="Symbol"/>
      </w:rPr>
    </w:lvl>
    <w:lvl w:ilvl="7" w:tplc="3872F766">
      <w:start w:val="1"/>
      <w:numFmt w:val="bullet"/>
      <w:lvlText w:val="o"/>
      <w:lvlJc w:val="left"/>
      <w:pPr>
        <w:tabs>
          <w:tab w:val="num" w:pos="5760"/>
        </w:tabs>
        <w:ind w:left="5760" w:hanging="360"/>
      </w:pPr>
      <w:rPr>
        <w:rFonts w:ascii="Courier New" w:hAnsi="Courier New"/>
      </w:rPr>
    </w:lvl>
    <w:lvl w:ilvl="8" w:tplc="B8926C5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4814B0C0">
      <w:start w:val="1"/>
      <w:numFmt w:val="bullet"/>
      <w:lvlText w:val=""/>
      <w:lvlJc w:val="left"/>
      <w:pPr>
        <w:ind w:left="720" w:hanging="360"/>
      </w:pPr>
      <w:rPr>
        <w:rFonts w:ascii="Symbol" w:hAnsi="Symbol"/>
      </w:rPr>
    </w:lvl>
    <w:lvl w:ilvl="1" w:tplc="613C9170">
      <w:start w:val="1"/>
      <w:numFmt w:val="bullet"/>
      <w:lvlText w:val="o"/>
      <w:lvlJc w:val="left"/>
      <w:pPr>
        <w:tabs>
          <w:tab w:val="num" w:pos="1440"/>
        </w:tabs>
        <w:ind w:left="1440" w:hanging="360"/>
      </w:pPr>
      <w:rPr>
        <w:rFonts w:ascii="Courier New" w:hAnsi="Courier New"/>
      </w:rPr>
    </w:lvl>
    <w:lvl w:ilvl="2" w:tplc="1934200C">
      <w:start w:val="1"/>
      <w:numFmt w:val="bullet"/>
      <w:lvlText w:val=""/>
      <w:lvlJc w:val="left"/>
      <w:pPr>
        <w:tabs>
          <w:tab w:val="num" w:pos="2160"/>
        </w:tabs>
        <w:ind w:left="2160" w:hanging="360"/>
      </w:pPr>
      <w:rPr>
        <w:rFonts w:ascii="Wingdings" w:hAnsi="Wingdings"/>
      </w:rPr>
    </w:lvl>
    <w:lvl w:ilvl="3" w:tplc="B1966A44">
      <w:start w:val="1"/>
      <w:numFmt w:val="bullet"/>
      <w:lvlText w:val=""/>
      <w:lvlJc w:val="left"/>
      <w:pPr>
        <w:tabs>
          <w:tab w:val="num" w:pos="2880"/>
        </w:tabs>
        <w:ind w:left="2880" w:hanging="360"/>
      </w:pPr>
      <w:rPr>
        <w:rFonts w:ascii="Symbol" w:hAnsi="Symbol"/>
      </w:rPr>
    </w:lvl>
    <w:lvl w:ilvl="4" w:tplc="2396B022">
      <w:start w:val="1"/>
      <w:numFmt w:val="bullet"/>
      <w:lvlText w:val="o"/>
      <w:lvlJc w:val="left"/>
      <w:pPr>
        <w:tabs>
          <w:tab w:val="num" w:pos="3600"/>
        </w:tabs>
        <w:ind w:left="3600" w:hanging="360"/>
      </w:pPr>
      <w:rPr>
        <w:rFonts w:ascii="Courier New" w:hAnsi="Courier New"/>
      </w:rPr>
    </w:lvl>
    <w:lvl w:ilvl="5" w:tplc="AF0272FC">
      <w:start w:val="1"/>
      <w:numFmt w:val="bullet"/>
      <w:lvlText w:val=""/>
      <w:lvlJc w:val="left"/>
      <w:pPr>
        <w:tabs>
          <w:tab w:val="num" w:pos="4320"/>
        </w:tabs>
        <w:ind w:left="4320" w:hanging="360"/>
      </w:pPr>
      <w:rPr>
        <w:rFonts w:ascii="Wingdings" w:hAnsi="Wingdings"/>
      </w:rPr>
    </w:lvl>
    <w:lvl w:ilvl="6" w:tplc="9B78E768">
      <w:start w:val="1"/>
      <w:numFmt w:val="bullet"/>
      <w:lvlText w:val=""/>
      <w:lvlJc w:val="left"/>
      <w:pPr>
        <w:tabs>
          <w:tab w:val="num" w:pos="5040"/>
        </w:tabs>
        <w:ind w:left="5040" w:hanging="360"/>
      </w:pPr>
      <w:rPr>
        <w:rFonts w:ascii="Symbol" w:hAnsi="Symbol"/>
      </w:rPr>
    </w:lvl>
    <w:lvl w:ilvl="7" w:tplc="256886FE">
      <w:start w:val="1"/>
      <w:numFmt w:val="bullet"/>
      <w:lvlText w:val="o"/>
      <w:lvlJc w:val="left"/>
      <w:pPr>
        <w:tabs>
          <w:tab w:val="num" w:pos="5760"/>
        </w:tabs>
        <w:ind w:left="5760" w:hanging="360"/>
      </w:pPr>
      <w:rPr>
        <w:rFonts w:ascii="Courier New" w:hAnsi="Courier New"/>
      </w:rPr>
    </w:lvl>
    <w:lvl w:ilvl="8" w:tplc="60F65D3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8B408046">
      <w:start w:val="1"/>
      <w:numFmt w:val="bullet"/>
      <w:lvlText w:val=""/>
      <w:lvlJc w:val="left"/>
      <w:pPr>
        <w:ind w:left="720" w:hanging="360"/>
      </w:pPr>
      <w:rPr>
        <w:rFonts w:ascii="Symbol" w:hAnsi="Symbol"/>
      </w:rPr>
    </w:lvl>
    <w:lvl w:ilvl="1" w:tplc="655A9F6A">
      <w:start w:val="1"/>
      <w:numFmt w:val="bullet"/>
      <w:lvlText w:val="o"/>
      <w:lvlJc w:val="left"/>
      <w:pPr>
        <w:tabs>
          <w:tab w:val="num" w:pos="1440"/>
        </w:tabs>
        <w:ind w:left="1440" w:hanging="360"/>
      </w:pPr>
      <w:rPr>
        <w:rFonts w:ascii="Courier New" w:hAnsi="Courier New"/>
      </w:rPr>
    </w:lvl>
    <w:lvl w:ilvl="2" w:tplc="4CBAFE38">
      <w:start w:val="1"/>
      <w:numFmt w:val="bullet"/>
      <w:lvlText w:val=""/>
      <w:lvlJc w:val="left"/>
      <w:pPr>
        <w:tabs>
          <w:tab w:val="num" w:pos="2160"/>
        </w:tabs>
        <w:ind w:left="2160" w:hanging="360"/>
      </w:pPr>
      <w:rPr>
        <w:rFonts w:ascii="Wingdings" w:hAnsi="Wingdings"/>
      </w:rPr>
    </w:lvl>
    <w:lvl w:ilvl="3" w:tplc="6CCE963A">
      <w:start w:val="1"/>
      <w:numFmt w:val="bullet"/>
      <w:lvlText w:val=""/>
      <w:lvlJc w:val="left"/>
      <w:pPr>
        <w:tabs>
          <w:tab w:val="num" w:pos="2880"/>
        </w:tabs>
        <w:ind w:left="2880" w:hanging="360"/>
      </w:pPr>
      <w:rPr>
        <w:rFonts w:ascii="Symbol" w:hAnsi="Symbol"/>
      </w:rPr>
    </w:lvl>
    <w:lvl w:ilvl="4" w:tplc="C104482C">
      <w:start w:val="1"/>
      <w:numFmt w:val="bullet"/>
      <w:lvlText w:val="o"/>
      <w:lvlJc w:val="left"/>
      <w:pPr>
        <w:tabs>
          <w:tab w:val="num" w:pos="3600"/>
        </w:tabs>
        <w:ind w:left="3600" w:hanging="360"/>
      </w:pPr>
      <w:rPr>
        <w:rFonts w:ascii="Courier New" w:hAnsi="Courier New"/>
      </w:rPr>
    </w:lvl>
    <w:lvl w:ilvl="5" w:tplc="3948E39A">
      <w:start w:val="1"/>
      <w:numFmt w:val="bullet"/>
      <w:lvlText w:val=""/>
      <w:lvlJc w:val="left"/>
      <w:pPr>
        <w:tabs>
          <w:tab w:val="num" w:pos="4320"/>
        </w:tabs>
        <w:ind w:left="4320" w:hanging="360"/>
      </w:pPr>
      <w:rPr>
        <w:rFonts w:ascii="Wingdings" w:hAnsi="Wingdings"/>
      </w:rPr>
    </w:lvl>
    <w:lvl w:ilvl="6" w:tplc="1A00F564">
      <w:start w:val="1"/>
      <w:numFmt w:val="bullet"/>
      <w:lvlText w:val=""/>
      <w:lvlJc w:val="left"/>
      <w:pPr>
        <w:tabs>
          <w:tab w:val="num" w:pos="5040"/>
        </w:tabs>
        <w:ind w:left="5040" w:hanging="360"/>
      </w:pPr>
      <w:rPr>
        <w:rFonts w:ascii="Symbol" w:hAnsi="Symbol"/>
      </w:rPr>
    </w:lvl>
    <w:lvl w:ilvl="7" w:tplc="98769548">
      <w:start w:val="1"/>
      <w:numFmt w:val="bullet"/>
      <w:lvlText w:val="o"/>
      <w:lvlJc w:val="left"/>
      <w:pPr>
        <w:tabs>
          <w:tab w:val="num" w:pos="5760"/>
        </w:tabs>
        <w:ind w:left="5760" w:hanging="360"/>
      </w:pPr>
      <w:rPr>
        <w:rFonts w:ascii="Courier New" w:hAnsi="Courier New"/>
      </w:rPr>
    </w:lvl>
    <w:lvl w:ilvl="8" w:tplc="914C815C">
      <w:start w:val="1"/>
      <w:numFmt w:val="bullet"/>
      <w:lvlText w:val=""/>
      <w:lvlJc w:val="left"/>
      <w:pPr>
        <w:tabs>
          <w:tab w:val="num" w:pos="6480"/>
        </w:tabs>
        <w:ind w:left="6480" w:hanging="360"/>
      </w:pPr>
      <w:rPr>
        <w:rFonts w:ascii="Wingdings" w:hAnsi="Wingdings"/>
      </w:rPr>
    </w:lvl>
  </w:abstractNum>
  <w:abstractNum w:abstractNumId="8" w15:restartNumberingAfterBreak="0">
    <w:nsid w:val="1B007AF0"/>
    <w:multiLevelType w:val="hybridMultilevel"/>
    <w:tmpl w:val="5194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FF70C0"/>
    <w:multiLevelType w:val="hybridMultilevel"/>
    <w:tmpl w:val="50C8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037123">
    <w:abstractNumId w:val="0"/>
  </w:num>
  <w:num w:numId="2" w16cid:durableId="1296787754">
    <w:abstractNumId w:val="1"/>
  </w:num>
  <w:num w:numId="3" w16cid:durableId="606347766">
    <w:abstractNumId w:val="2"/>
  </w:num>
  <w:num w:numId="4" w16cid:durableId="528907523">
    <w:abstractNumId w:val="3"/>
  </w:num>
  <w:num w:numId="5" w16cid:durableId="336268808">
    <w:abstractNumId w:val="4"/>
  </w:num>
  <w:num w:numId="6" w16cid:durableId="639268823">
    <w:abstractNumId w:val="5"/>
  </w:num>
  <w:num w:numId="7" w16cid:durableId="152062622">
    <w:abstractNumId w:val="6"/>
  </w:num>
  <w:num w:numId="8" w16cid:durableId="979844859">
    <w:abstractNumId w:val="7"/>
  </w:num>
  <w:num w:numId="9" w16cid:durableId="683672776">
    <w:abstractNumId w:val="8"/>
  </w:num>
  <w:num w:numId="10" w16cid:durableId="5047097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C0"/>
    <w:rsid w:val="00163E1A"/>
    <w:rsid w:val="001F3688"/>
    <w:rsid w:val="00242678"/>
    <w:rsid w:val="00254A4E"/>
    <w:rsid w:val="002B3584"/>
    <w:rsid w:val="003A1EA9"/>
    <w:rsid w:val="00433BFB"/>
    <w:rsid w:val="00595D8B"/>
    <w:rsid w:val="006057DE"/>
    <w:rsid w:val="00972935"/>
    <w:rsid w:val="00B46203"/>
    <w:rsid w:val="00B73CC0"/>
    <w:rsid w:val="00C266DB"/>
    <w:rsid w:val="00D50733"/>
    <w:rsid w:val="00D64251"/>
    <w:rsid w:val="00D762D7"/>
    <w:rsid w:val="00D978B9"/>
    <w:rsid w:val="00E9659B"/>
    <w:rsid w:val="00ED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47D4AB"/>
  <w15:docId w15:val="{79B23A98-FD33-0048-AD30-6C150563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3fw6overflow-hidden">
    <w:name w:val="fs13 fw6 overflow-hidden"/>
    <w:basedOn w:val="DefaultParagraphFont"/>
  </w:style>
  <w:style w:type="character" w:customStyle="1" w:styleId="fs13fw6">
    <w:name w:val="fs13 fw6"/>
    <w:basedOn w:val="DefaultParagraphFont"/>
  </w:style>
  <w:style w:type="paragraph" w:customStyle="1" w:styleId="liMsoNormal">
    <w:name w:val="li_MsoNormal"/>
    <w:basedOn w:val="Normal"/>
    <w:pPr>
      <w:spacing w:line="240" w:lineRule="atLeast"/>
    </w:pPr>
  </w:style>
  <w:style w:type="character" w:styleId="Hyperlink">
    <w:name w:val="Hyperlink"/>
    <w:basedOn w:val="DefaultParagraphFont"/>
    <w:uiPriority w:val="99"/>
    <w:unhideWhenUsed/>
    <w:rsid w:val="00D50733"/>
    <w:rPr>
      <w:color w:val="0563C1" w:themeColor="hyperlink"/>
      <w:u w:val="single"/>
    </w:rPr>
  </w:style>
  <w:style w:type="character" w:styleId="UnresolvedMention">
    <w:name w:val="Unresolved Mention"/>
    <w:basedOn w:val="DefaultParagraphFont"/>
    <w:uiPriority w:val="99"/>
    <w:semiHidden/>
    <w:unhideWhenUsed/>
    <w:rsid w:val="00D50733"/>
    <w:rPr>
      <w:color w:val="605E5C"/>
      <w:shd w:val="clear" w:color="auto" w:fill="E1DFDD"/>
    </w:rPr>
  </w:style>
  <w:style w:type="paragraph" w:styleId="ListParagraph">
    <w:name w:val="List Paragraph"/>
    <w:basedOn w:val="Normal"/>
    <w:uiPriority w:val="34"/>
    <w:qFormat/>
    <w:rsid w:val="00433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084694">
      <w:bodyDiv w:val="1"/>
      <w:marLeft w:val="0"/>
      <w:marRight w:val="0"/>
      <w:marTop w:val="0"/>
      <w:marBottom w:val="0"/>
      <w:divBdr>
        <w:top w:val="none" w:sz="0" w:space="0" w:color="auto"/>
        <w:left w:val="none" w:sz="0" w:space="0" w:color="auto"/>
        <w:bottom w:val="none" w:sz="0" w:space="0" w:color="auto"/>
        <w:right w:val="none" w:sz="0" w:space="0" w:color="auto"/>
      </w:divBdr>
      <w:divsChild>
        <w:div w:id="1369329940">
          <w:marLeft w:val="0"/>
          <w:marRight w:val="0"/>
          <w:marTop w:val="0"/>
          <w:marBottom w:val="0"/>
          <w:divBdr>
            <w:top w:val="none" w:sz="0" w:space="0" w:color="auto"/>
            <w:left w:val="single" w:sz="6" w:space="0" w:color="auto"/>
            <w:bottom w:val="none" w:sz="0" w:space="0" w:color="auto"/>
            <w:right w:val="none" w:sz="0" w:space="0" w:color="auto"/>
          </w:divBdr>
          <w:divsChild>
            <w:div w:id="855656852">
              <w:marLeft w:val="0"/>
              <w:marRight w:val="0"/>
              <w:marTop w:val="0"/>
              <w:marBottom w:val="0"/>
              <w:divBdr>
                <w:top w:val="none" w:sz="0" w:space="0" w:color="auto"/>
                <w:left w:val="none" w:sz="0" w:space="0" w:color="auto"/>
                <w:bottom w:val="none" w:sz="0" w:space="0" w:color="auto"/>
                <w:right w:val="none" w:sz="0" w:space="0" w:color="auto"/>
              </w:divBdr>
              <w:divsChild>
                <w:div w:id="162355481">
                  <w:marLeft w:val="0"/>
                  <w:marRight w:val="0"/>
                  <w:marTop w:val="0"/>
                  <w:marBottom w:val="0"/>
                  <w:divBdr>
                    <w:top w:val="none" w:sz="0" w:space="0" w:color="auto"/>
                    <w:left w:val="none" w:sz="0" w:space="0" w:color="auto"/>
                    <w:bottom w:val="none" w:sz="0" w:space="0" w:color="auto"/>
                    <w:right w:val="none" w:sz="0" w:space="0" w:color="auto"/>
                  </w:divBdr>
                  <w:divsChild>
                    <w:div w:id="510603761">
                      <w:marLeft w:val="0"/>
                      <w:marRight w:val="0"/>
                      <w:marTop w:val="0"/>
                      <w:marBottom w:val="0"/>
                      <w:divBdr>
                        <w:top w:val="none" w:sz="0" w:space="0" w:color="auto"/>
                        <w:left w:val="none" w:sz="0" w:space="0" w:color="auto"/>
                        <w:bottom w:val="none" w:sz="0" w:space="0" w:color="auto"/>
                        <w:right w:val="none" w:sz="0" w:space="0" w:color="auto"/>
                      </w:divBdr>
                      <w:divsChild>
                        <w:div w:id="1792279579">
                          <w:marLeft w:val="0"/>
                          <w:marRight w:val="0"/>
                          <w:marTop w:val="0"/>
                          <w:marBottom w:val="0"/>
                          <w:divBdr>
                            <w:top w:val="none" w:sz="0" w:space="0" w:color="auto"/>
                            <w:left w:val="none" w:sz="0" w:space="0" w:color="auto"/>
                            <w:bottom w:val="none" w:sz="0" w:space="0" w:color="auto"/>
                            <w:right w:val="none" w:sz="0" w:space="0" w:color="auto"/>
                          </w:divBdr>
                        </w:div>
                        <w:div w:id="1073626984">
                          <w:marLeft w:val="0"/>
                          <w:marRight w:val="0"/>
                          <w:marTop w:val="0"/>
                          <w:marBottom w:val="0"/>
                          <w:divBdr>
                            <w:top w:val="none" w:sz="0" w:space="0" w:color="auto"/>
                            <w:left w:val="none" w:sz="0" w:space="0" w:color="auto"/>
                            <w:bottom w:val="none" w:sz="0" w:space="0" w:color="auto"/>
                            <w:right w:val="none" w:sz="0" w:space="0" w:color="auto"/>
                          </w:divBdr>
                          <w:divsChild>
                            <w:div w:id="1785539889">
                              <w:marLeft w:val="0"/>
                              <w:marRight w:val="0"/>
                              <w:marTop w:val="0"/>
                              <w:marBottom w:val="0"/>
                              <w:divBdr>
                                <w:top w:val="none" w:sz="0" w:space="0" w:color="auto"/>
                                <w:left w:val="none" w:sz="0" w:space="0" w:color="auto"/>
                                <w:bottom w:val="none" w:sz="0" w:space="0" w:color="auto"/>
                                <w:right w:val="none" w:sz="0" w:space="0" w:color="auto"/>
                              </w:divBdr>
                              <w:divsChild>
                                <w:div w:id="19912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whatchet.com/author/nuria-dia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lastModifiedBy>Diaz, Nuria Teresa</cp:lastModifiedBy>
  <cp:revision>6</cp:revision>
  <cp:lastPrinted>2022-08-31T04:56:00Z</cp:lastPrinted>
  <dcterms:created xsi:type="dcterms:W3CDTF">2022-09-12T23:05:00Z</dcterms:created>
  <dcterms:modified xsi:type="dcterms:W3CDTF">2023-05-01T23:17:00Z</dcterms:modified>
</cp:coreProperties>
</file>